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5DB9" w14:textId="77777777" w:rsidR="00BA24F8" w:rsidRDefault="00450BE4">
      <w:pPr>
        <w:spacing w:before="61" w:line="261" w:lineRule="auto"/>
        <w:ind w:left="113" w:right="2144"/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: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 xml:space="preserve">ked </w:t>
      </w:r>
      <w:proofErr w:type="spellStart"/>
      <w:proofErr w:type="gramStart"/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-1"/>
        </w:rPr>
        <w:t>ti</w:t>
      </w:r>
      <w:r>
        <w:rPr>
          <w:rFonts w:ascii="Calibri" w:eastAsia="Calibri" w:hAnsi="Calibri" w:cs="Calibri"/>
        </w:rPr>
        <w:t>me.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astE</w:t>
      </w:r>
      <w:r>
        <w:rPr>
          <w:rFonts w:ascii="Calibri" w:eastAsia="Calibri" w:hAnsi="Calibri" w:cs="Calibri"/>
          <w:spacing w:val="-1"/>
        </w:rPr>
        <w:t>rror</w:t>
      </w:r>
      <w:proofErr w:type="spellEnd"/>
      <w:proofErr w:type="gramEnd"/>
      <w:r>
        <w:rPr>
          <w:rFonts w:ascii="Calibri" w:eastAsia="Calibri" w:hAnsi="Calibri" w:cs="Calibri"/>
        </w:rPr>
        <w:t>: The me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 po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or</w:t>
      </w:r>
      <w:r>
        <w:rPr>
          <w:rFonts w:ascii="Calibri" w:eastAsia="Calibri" w:hAnsi="Calibri" w:cs="Calibri"/>
        </w:rPr>
        <w:t xml:space="preserve">e a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nse was re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eived. 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: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 xml:space="preserve">ked </w:t>
      </w:r>
      <w:proofErr w:type="spellStart"/>
      <w:proofErr w:type="gramStart"/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-1"/>
        </w:rPr>
        <w:t>ti</w:t>
      </w:r>
      <w:r>
        <w:rPr>
          <w:rFonts w:ascii="Calibri" w:eastAsia="Calibri" w:hAnsi="Calibri" w:cs="Calibri"/>
        </w:rPr>
        <w:t>me.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astE</w:t>
      </w:r>
      <w:r>
        <w:rPr>
          <w:rFonts w:ascii="Calibri" w:eastAsia="Calibri" w:hAnsi="Calibri" w:cs="Calibri"/>
          <w:spacing w:val="-1"/>
        </w:rPr>
        <w:t>rror</w:t>
      </w:r>
      <w:proofErr w:type="spellEnd"/>
      <w:proofErr w:type="gramEnd"/>
      <w:r>
        <w:rPr>
          <w:rFonts w:ascii="Calibri" w:eastAsia="Calibri" w:hAnsi="Calibri" w:cs="Calibri"/>
        </w:rPr>
        <w:t>: The me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 po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or</w:t>
      </w:r>
      <w:r>
        <w:rPr>
          <w:rFonts w:ascii="Calibri" w:eastAsia="Calibri" w:hAnsi="Calibri" w:cs="Calibri"/>
        </w:rPr>
        <w:t xml:space="preserve">e a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nse was re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eived. 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: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 xml:space="preserve">ked </w:t>
      </w:r>
      <w:proofErr w:type="spellStart"/>
      <w:proofErr w:type="gramStart"/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-1"/>
        </w:rPr>
        <w:t>ti</w:t>
      </w:r>
      <w:r>
        <w:rPr>
          <w:rFonts w:ascii="Calibri" w:eastAsia="Calibri" w:hAnsi="Calibri" w:cs="Calibri"/>
        </w:rPr>
        <w:t>me.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astE</w:t>
      </w:r>
      <w:r>
        <w:rPr>
          <w:rFonts w:ascii="Calibri" w:eastAsia="Calibri" w:hAnsi="Calibri" w:cs="Calibri"/>
          <w:spacing w:val="-1"/>
        </w:rPr>
        <w:t>rror</w:t>
      </w:r>
      <w:proofErr w:type="spellEnd"/>
      <w:proofErr w:type="gramEnd"/>
      <w:r>
        <w:rPr>
          <w:rFonts w:ascii="Calibri" w:eastAsia="Calibri" w:hAnsi="Calibri" w:cs="Calibri"/>
        </w:rPr>
        <w:t>: The me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 po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or</w:t>
      </w:r>
      <w:r>
        <w:rPr>
          <w:rFonts w:ascii="Calibri" w:eastAsia="Calibri" w:hAnsi="Calibri" w:cs="Calibri"/>
        </w:rPr>
        <w:t xml:space="preserve">e a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nse was re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eived. Un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 xml:space="preserve">ked </w:t>
      </w:r>
      <w:proofErr w:type="spellStart"/>
      <w:proofErr w:type="gramStart"/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-1"/>
        </w:rPr>
        <w:t>ti</w:t>
      </w:r>
      <w:r>
        <w:rPr>
          <w:rFonts w:ascii="Calibri" w:eastAsia="Calibri" w:hAnsi="Calibri" w:cs="Calibri"/>
        </w:rPr>
        <w:t>me.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astE</w:t>
      </w:r>
      <w:r>
        <w:rPr>
          <w:rFonts w:ascii="Calibri" w:eastAsia="Calibri" w:hAnsi="Calibri" w:cs="Calibri"/>
          <w:spacing w:val="-1"/>
        </w:rPr>
        <w:t>rror</w:t>
      </w:r>
      <w:proofErr w:type="spellEnd"/>
      <w:proofErr w:type="gramEnd"/>
      <w:r>
        <w:rPr>
          <w:rFonts w:ascii="Calibri" w:eastAsia="Calibri" w:hAnsi="Calibri" w:cs="Calibri"/>
        </w:rPr>
        <w:t>: The me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 po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or</w:t>
      </w:r>
      <w:r>
        <w:rPr>
          <w:rFonts w:ascii="Calibri" w:eastAsia="Calibri" w:hAnsi="Calibri" w:cs="Calibri"/>
        </w:rPr>
        <w:t xml:space="preserve">e a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nse was re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eived.</w:t>
      </w:r>
    </w:p>
    <w:p w14:paraId="4FE445CB" w14:textId="77777777" w:rsidR="00BA24F8" w:rsidRDefault="00450BE4">
      <w:pPr>
        <w:spacing w:line="261" w:lineRule="auto"/>
        <w:ind w:left="113" w:right="214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: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 xml:space="preserve">ked </w:t>
      </w:r>
      <w:proofErr w:type="spellStart"/>
      <w:proofErr w:type="gramStart"/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-1"/>
        </w:rPr>
        <w:t>ti</w:t>
      </w:r>
      <w:r>
        <w:rPr>
          <w:rFonts w:ascii="Calibri" w:eastAsia="Calibri" w:hAnsi="Calibri" w:cs="Calibri"/>
        </w:rPr>
        <w:t>me.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astE</w:t>
      </w:r>
      <w:r>
        <w:rPr>
          <w:rFonts w:ascii="Calibri" w:eastAsia="Calibri" w:hAnsi="Calibri" w:cs="Calibri"/>
          <w:spacing w:val="-1"/>
        </w:rPr>
        <w:t>rror</w:t>
      </w:r>
      <w:proofErr w:type="spellEnd"/>
      <w:proofErr w:type="gramEnd"/>
      <w:r>
        <w:rPr>
          <w:rFonts w:ascii="Calibri" w:eastAsia="Calibri" w:hAnsi="Calibri" w:cs="Calibri"/>
        </w:rPr>
        <w:t>: The me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 po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or</w:t>
      </w:r>
      <w:r>
        <w:rPr>
          <w:rFonts w:ascii="Calibri" w:eastAsia="Calibri" w:hAnsi="Calibri" w:cs="Calibri"/>
        </w:rPr>
        <w:t xml:space="preserve">e a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nse was re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eived. 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: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 xml:space="preserve">ked </w:t>
      </w:r>
      <w:proofErr w:type="spellStart"/>
      <w:proofErr w:type="gramStart"/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-1"/>
        </w:rPr>
        <w:t>ti</w:t>
      </w:r>
      <w:r>
        <w:rPr>
          <w:rFonts w:ascii="Calibri" w:eastAsia="Calibri" w:hAnsi="Calibri" w:cs="Calibri"/>
        </w:rPr>
        <w:t>me.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astE</w:t>
      </w:r>
      <w:r>
        <w:rPr>
          <w:rFonts w:ascii="Calibri" w:eastAsia="Calibri" w:hAnsi="Calibri" w:cs="Calibri"/>
          <w:spacing w:val="-1"/>
        </w:rPr>
        <w:t>rror</w:t>
      </w:r>
      <w:proofErr w:type="spellEnd"/>
      <w:proofErr w:type="gramEnd"/>
      <w:r>
        <w:rPr>
          <w:rFonts w:ascii="Calibri" w:eastAsia="Calibri" w:hAnsi="Calibri" w:cs="Calibri"/>
        </w:rPr>
        <w:t>: The me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 po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or</w:t>
      </w:r>
      <w:r>
        <w:rPr>
          <w:rFonts w:ascii="Calibri" w:eastAsia="Calibri" w:hAnsi="Calibri" w:cs="Calibri"/>
        </w:rPr>
        <w:t xml:space="preserve">e a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nse was re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eived. 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: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 xml:space="preserve">ked </w:t>
      </w:r>
      <w:proofErr w:type="spellStart"/>
      <w:proofErr w:type="gramStart"/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-1"/>
        </w:rPr>
        <w:t>ti</w:t>
      </w:r>
      <w:r>
        <w:rPr>
          <w:rFonts w:ascii="Calibri" w:eastAsia="Calibri" w:hAnsi="Calibri" w:cs="Calibri"/>
        </w:rPr>
        <w:t>me.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astE</w:t>
      </w:r>
      <w:r>
        <w:rPr>
          <w:rFonts w:ascii="Calibri" w:eastAsia="Calibri" w:hAnsi="Calibri" w:cs="Calibri"/>
          <w:spacing w:val="-1"/>
        </w:rPr>
        <w:t>rror</w:t>
      </w:r>
      <w:proofErr w:type="spellEnd"/>
      <w:proofErr w:type="gramEnd"/>
      <w:r>
        <w:rPr>
          <w:rFonts w:ascii="Calibri" w:eastAsia="Calibri" w:hAnsi="Calibri" w:cs="Calibri"/>
        </w:rPr>
        <w:t>: The me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 po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or</w:t>
      </w:r>
      <w:r>
        <w:rPr>
          <w:rFonts w:ascii="Calibri" w:eastAsia="Calibri" w:hAnsi="Calibri" w:cs="Calibri"/>
        </w:rPr>
        <w:t xml:space="preserve">e a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nse was re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eived.</w:t>
      </w:r>
    </w:p>
    <w:p w14:paraId="03565072" w14:textId="77777777" w:rsidR="00BA24F8" w:rsidRDefault="00450BE4">
      <w:pPr>
        <w:spacing w:line="200" w:lineRule="exact"/>
        <w:ind w:left="113" w:right="2820"/>
        <w:jc w:val="both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ht</w:t>
        </w:r>
        <w:r>
          <w:rPr>
            <w:rFonts w:ascii="Calibri" w:eastAsia="Calibri" w:hAnsi="Calibri" w:cs="Calibri"/>
            <w:color w:val="0462C1"/>
            <w:spacing w:val="-1"/>
            <w:position w:val="-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ps</w:t>
        </w:r>
        <w:r>
          <w:rPr>
            <w:rFonts w:ascii="Calibri" w:eastAsia="Calibri" w:hAnsi="Calibri" w:cs="Calibri"/>
            <w:color w:val="0462C1"/>
            <w:spacing w:val="-1"/>
            <w:position w:val="-2"/>
            <w:u w:val="single" w:color="0462C1"/>
          </w:rPr>
          <w:t>://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bs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-1"/>
            <w:position w:val="-2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.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-1"/>
            <w:position w:val="-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pacing w:val="-1"/>
            <w:position w:val="-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position w:val="-2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s?a=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0</w:t>
        </w:r>
        <w:r>
          <w:rPr>
            <w:rFonts w:ascii="Calibri" w:eastAsia="Calibri" w:hAnsi="Calibri" w:cs="Calibri"/>
            <w:color w:val="0462C1"/>
            <w:spacing w:val="-1"/>
            <w:position w:val="-2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27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7Bf9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9834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A912411752</w:t>
        </w:r>
        <w:r>
          <w:rPr>
            <w:rFonts w:ascii="Calibri" w:eastAsia="Calibri" w:hAnsi="Calibri" w:cs="Calibri"/>
            <w:color w:val="0462C1"/>
            <w:spacing w:val="1"/>
            <w:w w:val="101"/>
            <w:position w:val="-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4D</w:t>
        </w:r>
        <w:r>
          <w:rPr>
            <w:rFonts w:ascii="Calibri" w:eastAsia="Calibri" w:hAnsi="Calibri" w:cs="Calibri"/>
            <w:color w:val="0462C1"/>
            <w:spacing w:val="1"/>
            <w:w w:val="101"/>
            <w:position w:val="-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3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c7A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615f665D</w:t>
        </w:r>
        <w:r>
          <w:rPr>
            <w:rFonts w:ascii="Calibri" w:eastAsia="Calibri" w:hAnsi="Calibri" w:cs="Calibri"/>
            <w:color w:val="0462C1"/>
            <w:spacing w:val="-1"/>
            <w:position w:val="-2"/>
            <w:u w:val="single" w:color="0462C1"/>
          </w:rPr>
          <w:t>&amp;</w:t>
        </w:r>
        <w:r>
          <w:rPr>
            <w:rFonts w:ascii="Calibri" w:eastAsia="Calibri" w:hAnsi="Calibri" w:cs="Calibri"/>
            <w:color w:val="0462C1"/>
            <w:spacing w:val="1"/>
            <w:position w:val="-2"/>
            <w:u w:val="single" w:color="0462C1"/>
          </w:rPr>
          <w:t>f</w:t>
        </w:r>
        <w:r>
          <w:rPr>
            <w:rFonts w:ascii="Calibri" w:eastAsia="Calibri" w:hAnsi="Calibri" w:cs="Calibri"/>
            <w:color w:val="0462C1"/>
            <w:position w:val="-2"/>
            <w:u w:val="single" w:color="0462C1"/>
          </w:rPr>
          <w:t>=5</w:t>
        </w:r>
      </w:hyperlink>
    </w:p>
    <w:p w14:paraId="2158D4C5" w14:textId="77777777" w:rsidR="00BA24F8" w:rsidRDefault="00450BE4">
      <w:pPr>
        <w:spacing w:line="160" w:lineRule="exact"/>
        <w:ind w:left="113" w:right="2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2"/>
        </w:rPr>
        <w:t>0</w:t>
      </w:r>
      <w:r>
        <w:rPr>
          <w:rFonts w:ascii="Calibri" w:eastAsia="Calibri" w:hAnsi="Calibri" w:cs="Calibri"/>
          <w:spacing w:val="-1"/>
          <w:position w:val="2"/>
        </w:rPr>
        <w:t>x</w:t>
      </w:r>
      <w:r>
        <w:rPr>
          <w:rFonts w:ascii="Calibri" w:eastAsia="Calibri" w:hAnsi="Calibri" w:cs="Calibri"/>
          <w:spacing w:val="1"/>
          <w:position w:val="2"/>
        </w:rPr>
        <w:t>84811</w:t>
      </w:r>
      <w:r>
        <w:rPr>
          <w:rFonts w:ascii="Calibri" w:eastAsia="Calibri" w:hAnsi="Calibri" w:cs="Calibri"/>
          <w:position w:val="2"/>
        </w:rPr>
        <w:t>d</w:t>
      </w:r>
      <w:r>
        <w:rPr>
          <w:rFonts w:ascii="Calibri" w:eastAsia="Calibri" w:hAnsi="Calibri" w:cs="Calibri"/>
          <w:spacing w:val="1"/>
          <w:position w:val="2"/>
        </w:rPr>
        <w:t>901063391658</w:t>
      </w:r>
      <w:r>
        <w:rPr>
          <w:rFonts w:ascii="Calibri" w:eastAsia="Calibri" w:hAnsi="Calibri" w:cs="Calibri"/>
          <w:position w:val="2"/>
        </w:rPr>
        <w:t>dd</w:t>
      </w:r>
      <w:r>
        <w:rPr>
          <w:rFonts w:ascii="Calibri" w:eastAsia="Calibri" w:hAnsi="Calibri" w:cs="Calibri"/>
          <w:spacing w:val="-1"/>
          <w:position w:val="2"/>
        </w:rPr>
        <w:t>a</w:t>
      </w:r>
      <w:r>
        <w:rPr>
          <w:rFonts w:ascii="Calibri" w:eastAsia="Calibri" w:hAnsi="Calibri" w:cs="Calibri"/>
          <w:position w:val="2"/>
        </w:rPr>
        <w:t>Cb</w:t>
      </w:r>
      <w:r>
        <w:rPr>
          <w:rFonts w:ascii="Calibri" w:eastAsia="Calibri" w:hAnsi="Calibri" w:cs="Calibri"/>
          <w:spacing w:val="1"/>
          <w:position w:val="2"/>
        </w:rPr>
        <w:t>6D</w:t>
      </w:r>
      <w:r>
        <w:rPr>
          <w:rFonts w:ascii="Calibri" w:eastAsia="Calibri" w:hAnsi="Calibri" w:cs="Calibri"/>
          <w:position w:val="2"/>
        </w:rPr>
        <w:t>b</w:t>
      </w:r>
      <w:r>
        <w:rPr>
          <w:rFonts w:ascii="Calibri" w:eastAsia="Calibri" w:hAnsi="Calibri" w:cs="Calibri"/>
          <w:spacing w:val="1"/>
          <w:position w:val="2"/>
        </w:rPr>
        <w:t>c6926</w:t>
      </w:r>
      <w:r>
        <w:rPr>
          <w:rFonts w:ascii="Calibri" w:eastAsia="Calibri" w:hAnsi="Calibri" w:cs="Calibri"/>
          <w:position w:val="2"/>
        </w:rPr>
        <w:t>d</w:t>
      </w:r>
      <w:r>
        <w:rPr>
          <w:rFonts w:ascii="Calibri" w:eastAsia="Calibri" w:hAnsi="Calibri" w:cs="Calibri"/>
          <w:spacing w:val="1"/>
          <w:position w:val="2"/>
        </w:rPr>
        <w:t>9014038D</w:t>
      </w:r>
      <w:r>
        <w:rPr>
          <w:rFonts w:ascii="Calibri" w:eastAsia="Calibri" w:hAnsi="Calibri" w:cs="Calibri"/>
          <w:position w:val="2"/>
        </w:rPr>
        <w:t>&lt;</w:t>
      </w:r>
      <w:r>
        <w:rPr>
          <w:rFonts w:ascii="Calibri" w:eastAsia="Calibri" w:hAnsi="Calibri" w:cs="Calibri"/>
          <w:spacing w:val="6"/>
          <w:position w:val="2"/>
        </w:rPr>
        <w:t>/</w:t>
      </w:r>
      <w:r>
        <w:rPr>
          <w:rFonts w:ascii="Calibri" w:eastAsia="Calibri" w:hAnsi="Calibri" w:cs="Calibri"/>
          <w:color w:val="1A1C1E"/>
          <w:spacing w:val="1"/>
          <w:position w:val="2"/>
        </w:rPr>
        <w:t>0</w:t>
      </w:r>
      <w:r>
        <w:rPr>
          <w:rFonts w:ascii="Calibri" w:eastAsia="Calibri" w:hAnsi="Calibri" w:cs="Calibri"/>
          <w:color w:val="1A1C1E"/>
          <w:spacing w:val="-1"/>
          <w:position w:val="2"/>
        </w:rPr>
        <w:t>x</w:t>
      </w:r>
      <w:r>
        <w:rPr>
          <w:rFonts w:ascii="Calibri" w:eastAsia="Calibri" w:hAnsi="Calibri" w:cs="Calibri"/>
          <w:color w:val="1A1C1E"/>
          <w:spacing w:val="1"/>
          <w:position w:val="2"/>
        </w:rPr>
        <w:t>27</w:t>
      </w:r>
      <w:r>
        <w:rPr>
          <w:rFonts w:ascii="Calibri" w:eastAsia="Calibri" w:hAnsi="Calibri" w:cs="Calibri"/>
          <w:color w:val="1A1C1E"/>
          <w:position w:val="2"/>
        </w:rPr>
        <w:t>b</w:t>
      </w:r>
      <w:r>
        <w:rPr>
          <w:rFonts w:ascii="Calibri" w:eastAsia="Calibri" w:hAnsi="Calibri" w:cs="Calibri"/>
          <w:color w:val="1A1C1E"/>
          <w:spacing w:val="1"/>
          <w:position w:val="2"/>
        </w:rPr>
        <w:t>7Bf9</w:t>
      </w:r>
      <w:r>
        <w:rPr>
          <w:rFonts w:ascii="Calibri" w:eastAsia="Calibri" w:hAnsi="Calibri" w:cs="Calibri"/>
          <w:color w:val="1A1C1E"/>
          <w:position w:val="2"/>
        </w:rPr>
        <w:t>E</w:t>
      </w:r>
      <w:r>
        <w:rPr>
          <w:rFonts w:ascii="Calibri" w:eastAsia="Calibri" w:hAnsi="Calibri" w:cs="Calibri"/>
          <w:color w:val="1A1C1E"/>
          <w:spacing w:val="1"/>
          <w:position w:val="2"/>
        </w:rPr>
        <w:t>9834A912411752</w:t>
      </w:r>
      <w:r>
        <w:rPr>
          <w:rFonts w:ascii="Calibri" w:eastAsia="Calibri" w:hAnsi="Calibri" w:cs="Calibri"/>
          <w:color w:val="1A1C1E"/>
          <w:spacing w:val="1"/>
          <w:w w:val="101"/>
          <w:position w:val="2"/>
        </w:rPr>
        <w:t>c</w:t>
      </w:r>
      <w:r>
        <w:rPr>
          <w:rFonts w:ascii="Calibri" w:eastAsia="Calibri" w:hAnsi="Calibri" w:cs="Calibri"/>
          <w:color w:val="1A1C1E"/>
          <w:spacing w:val="1"/>
          <w:position w:val="2"/>
        </w:rPr>
        <w:t>4D</w:t>
      </w:r>
      <w:r>
        <w:rPr>
          <w:rFonts w:ascii="Calibri" w:eastAsia="Calibri" w:hAnsi="Calibri" w:cs="Calibri"/>
          <w:color w:val="1A1C1E"/>
          <w:spacing w:val="1"/>
          <w:w w:val="101"/>
          <w:position w:val="2"/>
        </w:rPr>
        <w:t>c</w:t>
      </w:r>
      <w:r>
        <w:rPr>
          <w:rFonts w:ascii="Calibri" w:eastAsia="Calibri" w:hAnsi="Calibri" w:cs="Calibri"/>
          <w:color w:val="1A1C1E"/>
          <w:spacing w:val="1"/>
          <w:position w:val="2"/>
        </w:rPr>
        <w:t>3</w:t>
      </w:r>
      <w:r>
        <w:rPr>
          <w:rFonts w:ascii="Calibri" w:eastAsia="Calibri" w:hAnsi="Calibri" w:cs="Calibri"/>
          <w:color w:val="1A1C1E"/>
          <w:position w:val="2"/>
        </w:rPr>
        <w:t>C</w:t>
      </w:r>
      <w:r>
        <w:rPr>
          <w:rFonts w:ascii="Calibri" w:eastAsia="Calibri" w:hAnsi="Calibri" w:cs="Calibri"/>
          <w:color w:val="1A1C1E"/>
          <w:spacing w:val="1"/>
          <w:position w:val="2"/>
        </w:rPr>
        <w:t>c7A</w:t>
      </w:r>
      <w:r>
        <w:rPr>
          <w:rFonts w:ascii="Calibri" w:eastAsia="Calibri" w:hAnsi="Calibri" w:cs="Calibri"/>
          <w:color w:val="1A1C1E"/>
          <w:position w:val="2"/>
        </w:rPr>
        <w:t>d</w:t>
      </w:r>
      <w:r>
        <w:rPr>
          <w:rFonts w:ascii="Calibri" w:eastAsia="Calibri" w:hAnsi="Calibri" w:cs="Calibri"/>
          <w:color w:val="1A1C1E"/>
          <w:spacing w:val="1"/>
          <w:position w:val="2"/>
        </w:rPr>
        <w:t>615f665</w:t>
      </w:r>
      <w:r>
        <w:rPr>
          <w:rFonts w:ascii="Calibri" w:eastAsia="Calibri" w:hAnsi="Calibri" w:cs="Calibri"/>
          <w:color w:val="1A1C1E"/>
          <w:spacing w:val="8"/>
          <w:position w:val="2"/>
        </w:rPr>
        <w:t>D</w:t>
      </w:r>
      <w:r>
        <w:rPr>
          <w:rFonts w:ascii="Calibri" w:eastAsia="Calibri" w:hAnsi="Calibri" w:cs="Calibri"/>
          <w:color w:val="000000"/>
          <w:position w:val="2"/>
        </w:rPr>
        <w:t>&gt;</w:t>
      </w:r>
      <w:proofErr w:type="gramStart"/>
      <w:r>
        <w:rPr>
          <w:rFonts w:ascii="Calibri" w:eastAsia="Calibri" w:hAnsi="Calibri" w:cs="Calibri"/>
          <w:color w:val="000000"/>
          <w:position w:val="2"/>
        </w:rPr>
        <w:t>””send</w:t>
      </w:r>
      <w:proofErr w:type="gramEnd"/>
      <w:r>
        <w:rPr>
          <w:rFonts w:ascii="Calibri" w:eastAsia="Calibri" w:hAnsi="Calibri" w:cs="Calibri"/>
          <w:color w:val="000000"/>
          <w:position w:val="2"/>
        </w:rPr>
        <w:t>”</w:t>
      </w:r>
    </w:p>
    <w:p w14:paraId="67E75B9C" w14:textId="77777777" w:rsidR="00BA24F8" w:rsidRDefault="00450BE4">
      <w:pPr>
        <w:spacing w:before="22"/>
        <w:ind w:left="113" w:right="3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</w:t>
      </w:r>
      <w:proofErr w:type="gramStart"/>
      <w:r>
        <w:rPr>
          <w:rFonts w:ascii="Calibri" w:eastAsia="Calibri" w:hAnsi="Calibri" w:cs="Calibri"/>
        </w:rPr>
        <w:t>””swa</w:t>
      </w:r>
      <w:r>
        <w:rPr>
          <w:rFonts w:ascii="Calibri" w:eastAsia="Calibri" w:hAnsi="Calibri" w:cs="Calibri"/>
          <w:spacing w:val="-1"/>
        </w:rPr>
        <w:t>p</w:t>
      </w:r>
      <w:proofErr w:type="gramEnd"/>
      <w:r>
        <w:rPr>
          <w:rFonts w:ascii="Calibri" w:eastAsia="Calibri" w:hAnsi="Calibri" w:cs="Calibri"/>
        </w:rPr>
        <w:t>””</w:t>
      </w:r>
      <w:r>
        <w:rPr>
          <w:rFonts w:ascii="Calibri" w:eastAsia="Calibri" w:hAnsi="Calibri" w:cs="Calibri"/>
          <w:spacing w:val="-2"/>
        </w:rPr>
        <w:t>/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;</w:t>
      </w:r>
      <w:r>
        <w:rPr>
          <w:rFonts w:ascii="Calibri" w:eastAsia="Calibri" w:hAnsi="Calibri" w:cs="Calibri"/>
          <w:color w:val="1A1C1E"/>
        </w:rPr>
        <w:t>”&lt;</w:t>
      </w:r>
      <w:r>
        <w:rPr>
          <w:rFonts w:ascii="Calibri" w:eastAsia="Calibri" w:hAnsi="Calibri" w:cs="Calibri"/>
          <w:color w:val="1A1C1E"/>
          <w:spacing w:val="5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0</w:t>
      </w:r>
      <w:r>
        <w:rPr>
          <w:rFonts w:ascii="Calibri" w:eastAsia="Calibri" w:hAnsi="Calibri" w:cs="Calibri"/>
          <w:color w:val="000000"/>
          <w:spacing w:val="-1"/>
        </w:rPr>
        <w:t>x</w:t>
      </w:r>
      <w:r>
        <w:rPr>
          <w:rFonts w:ascii="Calibri" w:eastAsia="Calibri" w:hAnsi="Calibri" w:cs="Calibri"/>
          <w:color w:val="000000"/>
          <w:spacing w:val="1"/>
        </w:rPr>
        <w:t>84811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901063391658</w:t>
      </w:r>
      <w:r>
        <w:rPr>
          <w:rFonts w:ascii="Calibri" w:eastAsia="Calibri" w:hAnsi="Calibri" w:cs="Calibri"/>
          <w:color w:val="000000"/>
        </w:rPr>
        <w:t>dd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Cb</w:t>
      </w:r>
      <w:r>
        <w:rPr>
          <w:rFonts w:ascii="Calibri" w:eastAsia="Calibri" w:hAnsi="Calibri" w:cs="Calibri"/>
          <w:color w:val="000000"/>
          <w:spacing w:val="1"/>
        </w:rPr>
        <w:t>6D</w:t>
      </w: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  <w:spacing w:val="1"/>
        </w:rPr>
        <w:t>c6926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9014038D</w:t>
      </w:r>
      <w:r>
        <w:rPr>
          <w:rFonts w:ascii="Calibri" w:eastAsia="Calibri" w:hAnsi="Calibri" w:cs="Calibri"/>
          <w:color w:val="000000"/>
        </w:rPr>
        <w:t>&gt;</w:t>
      </w:r>
    </w:p>
    <w:p w14:paraId="31B26BE7" w14:textId="77777777" w:rsidR="00BA24F8" w:rsidRDefault="00BA24F8">
      <w:pPr>
        <w:spacing w:before="4" w:line="140" w:lineRule="exact"/>
        <w:rPr>
          <w:sz w:val="15"/>
          <w:szCs w:val="15"/>
        </w:rPr>
      </w:pPr>
    </w:p>
    <w:p w14:paraId="24E25CE7" w14:textId="77777777" w:rsidR="00BA24F8" w:rsidRDefault="00450BE4">
      <w:pPr>
        <w:spacing w:line="261" w:lineRule="auto"/>
        <w:ind w:left="113" w:right="1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&lt;a </w:t>
      </w:r>
      <w:proofErr w:type="spellStart"/>
      <w:r>
        <w:rPr>
          <w:rFonts w:ascii="Calibri" w:eastAsia="Calibri" w:hAnsi="Calibri" w:cs="Calibri"/>
          <w:color w:val="FF0000"/>
        </w:rPr>
        <w:t>h</w:t>
      </w:r>
      <w:r>
        <w:rPr>
          <w:rFonts w:ascii="Calibri" w:eastAsia="Calibri" w:hAnsi="Calibri" w:cs="Calibri"/>
          <w:color w:val="FF0000"/>
          <w:spacing w:val="-1"/>
        </w:rPr>
        <w:t>r</w:t>
      </w:r>
      <w:r>
        <w:rPr>
          <w:rFonts w:ascii="Calibri" w:eastAsia="Calibri" w:hAnsi="Calibri" w:cs="Calibri"/>
          <w:color w:val="FF0000"/>
        </w:rPr>
        <w:t>e</w:t>
      </w:r>
      <w:r>
        <w:rPr>
          <w:rFonts w:ascii="Calibri" w:eastAsia="Calibri" w:hAnsi="Calibri" w:cs="Calibri"/>
          <w:color w:val="FF0000"/>
          <w:spacing w:val="1"/>
        </w:rPr>
        <w:t>f</w:t>
      </w:r>
      <w:proofErr w:type="spellEnd"/>
      <w:r>
        <w:rPr>
          <w:rFonts w:ascii="Calibri" w:eastAsia="Calibri" w:hAnsi="Calibri" w:cs="Calibri"/>
          <w:color w:val="FF0000"/>
        </w:rPr>
        <w:t>=</w:t>
      </w:r>
      <w:r>
        <w:rPr>
          <w:rFonts w:ascii="Calibri" w:eastAsia="Calibri" w:hAnsi="Calibri" w:cs="Calibri"/>
          <w:color w:val="FF0000"/>
          <w:spacing w:val="1"/>
        </w:rPr>
        <w:t>"</w:t>
      </w:r>
      <w:r>
        <w:rPr>
          <w:rFonts w:ascii="Calibri" w:eastAsia="Calibri" w:hAnsi="Calibri" w:cs="Calibri"/>
          <w:color w:val="FF0000"/>
          <w:spacing w:val="-1"/>
        </w:rPr>
        <w:t>/</w:t>
      </w:r>
      <w:r>
        <w:rPr>
          <w:rFonts w:ascii="Calibri" w:eastAsia="Calibri" w:hAnsi="Calibri" w:cs="Calibri"/>
          <w:color w:val="FF0000"/>
        </w:rPr>
        <w:t>a</w:t>
      </w:r>
      <w:r>
        <w:rPr>
          <w:rFonts w:ascii="Calibri" w:eastAsia="Calibri" w:hAnsi="Calibri" w:cs="Calibri"/>
          <w:color w:val="FF0000"/>
          <w:spacing w:val="-1"/>
        </w:rPr>
        <w:t>d</w:t>
      </w:r>
      <w:r>
        <w:rPr>
          <w:rFonts w:ascii="Calibri" w:eastAsia="Calibri" w:hAnsi="Calibri" w:cs="Calibri"/>
          <w:color w:val="FF0000"/>
        </w:rPr>
        <w:t>d</w:t>
      </w:r>
      <w:r>
        <w:rPr>
          <w:rFonts w:ascii="Calibri" w:eastAsia="Calibri" w:hAnsi="Calibri" w:cs="Calibri"/>
          <w:color w:val="FF0000"/>
          <w:spacing w:val="-1"/>
        </w:rPr>
        <w:t>r</w:t>
      </w:r>
      <w:r>
        <w:rPr>
          <w:rFonts w:ascii="Calibri" w:eastAsia="Calibri" w:hAnsi="Calibri" w:cs="Calibri"/>
          <w:color w:val="FF0000"/>
        </w:rPr>
        <w:t>e</w:t>
      </w:r>
      <w:r>
        <w:rPr>
          <w:rFonts w:ascii="Calibri" w:eastAsia="Calibri" w:hAnsi="Calibri" w:cs="Calibri"/>
          <w:color w:val="FF0000"/>
          <w:spacing w:val="1"/>
        </w:rPr>
        <w:t>s</w:t>
      </w:r>
      <w:r>
        <w:rPr>
          <w:rFonts w:ascii="Calibri" w:eastAsia="Calibri" w:hAnsi="Calibri" w:cs="Calibri"/>
          <w:color w:val="FF0000"/>
        </w:rPr>
        <w:t>s</w:t>
      </w:r>
      <w:r>
        <w:rPr>
          <w:rFonts w:ascii="Calibri" w:eastAsia="Calibri" w:hAnsi="Calibri" w:cs="Calibri"/>
          <w:color w:val="FF0000"/>
          <w:spacing w:val="-1"/>
        </w:rPr>
        <w:t>/</w:t>
      </w:r>
      <w:r>
        <w:rPr>
          <w:rFonts w:ascii="Calibri" w:eastAsia="Calibri" w:hAnsi="Calibri" w:cs="Calibri"/>
          <w:color w:val="FF0000"/>
          <w:spacing w:val="1"/>
        </w:rPr>
        <w:t>0</w:t>
      </w:r>
      <w:r>
        <w:rPr>
          <w:rFonts w:ascii="Calibri" w:eastAsia="Calibri" w:hAnsi="Calibri" w:cs="Calibri"/>
          <w:color w:val="FF0000"/>
          <w:spacing w:val="-1"/>
        </w:rPr>
        <w:t>x</w:t>
      </w:r>
      <w:r>
        <w:rPr>
          <w:rFonts w:ascii="Calibri" w:eastAsia="Calibri" w:hAnsi="Calibri" w:cs="Calibri"/>
          <w:color w:val="FF0000"/>
          <w:spacing w:val="1"/>
        </w:rPr>
        <w:t>84811</w:t>
      </w:r>
      <w:r>
        <w:rPr>
          <w:rFonts w:ascii="Calibri" w:eastAsia="Calibri" w:hAnsi="Calibri" w:cs="Calibri"/>
          <w:color w:val="FF0000"/>
        </w:rPr>
        <w:t>d</w:t>
      </w:r>
      <w:r>
        <w:rPr>
          <w:rFonts w:ascii="Calibri" w:eastAsia="Calibri" w:hAnsi="Calibri" w:cs="Calibri"/>
          <w:color w:val="FF0000"/>
          <w:spacing w:val="1"/>
        </w:rPr>
        <w:t>901063391658</w:t>
      </w:r>
      <w:r>
        <w:rPr>
          <w:rFonts w:ascii="Calibri" w:eastAsia="Calibri" w:hAnsi="Calibri" w:cs="Calibri"/>
          <w:color w:val="FF0000"/>
        </w:rPr>
        <w:t>dd</w:t>
      </w:r>
      <w:r>
        <w:rPr>
          <w:rFonts w:ascii="Calibri" w:eastAsia="Calibri" w:hAnsi="Calibri" w:cs="Calibri"/>
          <w:color w:val="FF0000"/>
          <w:spacing w:val="-1"/>
        </w:rPr>
        <w:t>a</w:t>
      </w:r>
      <w:r>
        <w:rPr>
          <w:rFonts w:ascii="Calibri" w:eastAsia="Calibri" w:hAnsi="Calibri" w:cs="Calibri"/>
          <w:color w:val="FF0000"/>
          <w:spacing w:val="1"/>
        </w:rPr>
        <w:t>c</w:t>
      </w:r>
      <w:r>
        <w:rPr>
          <w:rFonts w:ascii="Calibri" w:eastAsia="Calibri" w:hAnsi="Calibri" w:cs="Calibri"/>
          <w:color w:val="FF0000"/>
        </w:rPr>
        <w:t>b</w:t>
      </w:r>
      <w:r>
        <w:rPr>
          <w:rFonts w:ascii="Calibri" w:eastAsia="Calibri" w:hAnsi="Calibri" w:cs="Calibri"/>
          <w:color w:val="FF0000"/>
          <w:spacing w:val="1"/>
        </w:rPr>
        <w:t>6</w:t>
      </w:r>
      <w:r>
        <w:rPr>
          <w:rFonts w:ascii="Calibri" w:eastAsia="Calibri" w:hAnsi="Calibri" w:cs="Calibri"/>
          <w:color w:val="FF0000"/>
        </w:rPr>
        <w:t>dbc</w:t>
      </w:r>
      <w:r>
        <w:rPr>
          <w:rFonts w:ascii="Calibri" w:eastAsia="Calibri" w:hAnsi="Calibri" w:cs="Calibri"/>
          <w:color w:val="FF0000"/>
          <w:spacing w:val="1"/>
        </w:rPr>
        <w:t>6926</w:t>
      </w:r>
      <w:r>
        <w:rPr>
          <w:rFonts w:ascii="Calibri" w:eastAsia="Calibri" w:hAnsi="Calibri" w:cs="Calibri"/>
          <w:color w:val="FF0000"/>
        </w:rPr>
        <w:t>d</w:t>
      </w:r>
      <w:r>
        <w:rPr>
          <w:rFonts w:ascii="Calibri" w:eastAsia="Calibri" w:hAnsi="Calibri" w:cs="Calibri"/>
          <w:color w:val="FF0000"/>
          <w:spacing w:val="1"/>
        </w:rPr>
        <w:t>9014038</w:t>
      </w:r>
      <w:r>
        <w:rPr>
          <w:rFonts w:ascii="Calibri" w:eastAsia="Calibri" w:hAnsi="Calibri" w:cs="Calibri"/>
          <w:color w:val="FF0000"/>
        </w:rPr>
        <w:t>d"</w:t>
      </w:r>
      <w:r>
        <w:rPr>
          <w:rFonts w:ascii="Calibri" w:eastAsia="Calibri" w:hAnsi="Calibri" w:cs="Calibri"/>
          <w:color w:val="FF0000"/>
          <w:spacing w:val="1"/>
        </w:rPr>
        <w:t>&gt;</w:t>
      </w:r>
      <w:r>
        <w:rPr>
          <w:rFonts w:ascii="Calibri" w:eastAsia="Calibri" w:hAnsi="Calibri" w:cs="Calibri"/>
          <w:color w:val="FF0000"/>
        </w:rPr>
        <w:t>&lt;</w:t>
      </w:r>
      <w:r>
        <w:rPr>
          <w:rFonts w:ascii="Calibri" w:eastAsia="Calibri" w:hAnsi="Calibri" w:cs="Calibri"/>
          <w:color w:val="FF0000"/>
          <w:spacing w:val="1"/>
        </w:rPr>
        <w:t>s</w:t>
      </w:r>
      <w:r>
        <w:rPr>
          <w:rFonts w:ascii="Calibri" w:eastAsia="Calibri" w:hAnsi="Calibri" w:cs="Calibri"/>
          <w:color w:val="FF0000"/>
        </w:rPr>
        <w:t>p</w:t>
      </w:r>
      <w:r>
        <w:rPr>
          <w:rFonts w:ascii="Calibri" w:eastAsia="Calibri" w:hAnsi="Calibri" w:cs="Calibri"/>
          <w:color w:val="FF0000"/>
          <w:spacing w:val="-1"/>
        </w:rPr>
        <w:t>a</w:t>
      </w:r>
      <w:r>
        <w:rPr>
          <w:rFonts w:ascii="Calibri" w:eastAsia="Calibri" w:hAnsi="Calibri" w:cs="Calibri"/>
          <w:color w:val="FF0000"/>
        </w:rPr>
        <w:t>n</w:t>
      </w:r>
      <w:r>
        <w:rPr>
          <w:rFonts w:ascii="Calibri" w:eastAsia="Calibri" w:hAnsi="Calibri" w:cs="Calibri"/>
          <w:color w:val="FF0000"/>
          <w:spacing w:val="1"/>
        </w:rPr>
        <w:t xml:space="preserve"> c</w:t>
      </w:r>
      <w:r>
        <w:rPr>
          <w:rFonts w:ascii="Calibri" w:eastAsia="Calibri" w:hAnsi="Calibri" w:cs="Calibri"/>
          <w:color w:val="FF0000"/>
          <w:spacing w:val="-1"/>
        </w:rPr>
        <w:t>l</w:t>
      </w:r>
      <w:r>
        <w:rPr>
          <w:rFonts w:ascii="Calibri" w:eastAsia="Calibri" w:hAnsi="Calibri" w:cs="Calibri"/>
          <w:color w:val="FF0000"/>
        </w:rPr>
        <w:t>ass=</w:t>
      </w:r>
      <w:r>
        <w:rPr>
          <w:rFonts w:ascii="Calibri" w:eastAsia="Calibri" w:hAnsi="Calibri" w:cs="Calibri"/>
          <w:color w:val="FF0000"/>
          <w:spacing w:val="1"/>
        </w:rPr>
        <w:t>"</w:t>
      </w:r>
      <w:r>
        <w:rPr>
          <w:rFonts w:ascii="Calibri" w:eastAsia="Calibri" w:hAnsi="Calibri" w:cs="Calibri"/>
          <w:color w:val="FF0000"/>
        </w:rPr>
        <w:t>te</w:t>
      </w:r>
      <w:r>
        <w:rPr>
          <w:rFonts w:ascii="Calibri" w:eastAsia="Calibri" w:hAnsi="Calibri" w:cs="Calibri"/>
          <w:color w:val="FF0000"/>
          <w:spacing w:val="-1"/>
        </w:rPr>
        <w:t>x</w:t>
      </w:r>
      <w:r>
        <w:rPr>
          <w:rFonts w:ascii="Calibri" w:eastAsia="Calibri" w:hAnsi="Calibri" w:cs="Calibri"/>
          <w:color w:val="FF0000"/>
        </w:rPr>
        <w:t>t-p</w:t>
      </w:r>
      <w:r>
        <w:rPr>
          <w:rFonts w:ascii="Calibri" w:eastAsia="Calibri" w:hAnsi="Calibri" w:cs="Calibri"/>
          <w:color w:val="FF0000"/>
          <w:spacing w:val="-1"/>
        </w:rPr>
        <w:t>ri</w:t>
      </w:r>
      <w:r>
        <w:rPr>
          <w:rFonts w:ascii="Calibri" w:eastAsia="Calibri" w:hAnsi="Calibri" w:cs="Calibri"/>
          <w:color w:val="FF0000"/>
        </w:rPr>
        <w:t>m</w:t>
      </w:r>
      <w:r>
        <w:rPr>
          <w:rFonts w:ascii="Calibri" w:eastAsia="Calibri" w:hAnsi="Calibri" w:cs="Calibri"/>
          <w:color w:val="FF0000"/>
          <w:spacing w:val="-1"/>
        </w:rPr>
        <w:t>ar</w:t>
      </w:r>
      <w:r>
        <w:rPr>
          <w:rFonts w:ascii="Calibri" w:eastAsia="Calibri" w:hAnsi="Calibri" w:cs="Calibri"/>
          <w:color w:val="FF0000"/>
        </w:rPr>
        <w:t>y</w:t>
      </w:r>
      <w:r>
        <w:rPr>
          <w:rFonts w:ascii="Calibri" w:eastAsia="Calibri" w:hAnsi="Calibri" w:cs="Calibri"/>
          <w:color w:val="FF0000"/>
          <w:spacing w:val="2"/>
        </w:rPr>
        <w:t xml:space="preserve"> </w:t>
      </w:r>
      <w:r>
        <w:rPr>
          <w:rFonts w:ascii="Calibri" w:eastAsia="Calibri" w:hAnsi="Calibri" w:cs="Calibri"/>
          <w:color w:val="FF0000"/>
        </w:rPr>
        <w:t>te</w:t>
      </w:r>
      <w:r>
        <w:rPr>
          <w:rFonts w:ascii="Calibri" w:eastAsia="Calibri" w:hAnsi="Calibri" w:cs="Calibri"/>
          <w:color w:val="FF0000"/>
          <w:spacing w:val="-1"/>
        </w:rPr>
        <w:t>x</w:t>
      </w:r>
      <w:r>
        <w:rPr>
          <w:rFonts w:ascii="Calibri" w:eastAsia="Calibri" w:hAnsi="Calibri" w:cs="Calibri"/>
          <w:color w:val="FF0000"/>
        </w:rPr>
        <w:t>t-b</w:t>
      </w:r>
      <w:r>
        <w:rPr>
          <w:rFonts w:ascii="Calibri" w:eastAsia="Calibri" w:hAnsi="Calibri" w:cs="Calibri"/>
          <w:color w:val="FF0000"/>
          <w:spacing w:val="-1"/>
        </w:rPr>
        <w:t>r</w:t>
      </w:r>
      <w:r>
        <w:rPr>
          <w:rFonts w:ascii="Calibri" w:eastAsia="Calibri" w:hAnsi="Calibri" w:cs="Calibri"/>
          <w:color w:val="FF0000"/>
        </w:rPr>
        <w:t>eak</w:t>
      </w:r>
      <w:r>
        <w:rPr>
          <w:rFonts w:ascii="Calibri" w:eastAsia="Calibri" w:hAnsi="Calibri" w:cs="Calibri"/>
          <w:color w:val="FF0000"/>
          <w:spacing w:val="1"/>
          <w:w w:val="101"/>
        </w:rPr>
        <w:t>"</w:t>
      </w:r>
      <w:r>
        <w:rPr>
          <w:rFonts w:ascii="Calibri" w:eastAsia="Calibri" w:hAnsi="Calibri" w:cs="Calibri"/>
          <w:color w:val="FF0000"/>
        </w:rPr>
        <w:t>&gt;</w:t>
      </w:r>
      <w:r>
        <w:rPr>
          <w:rFonts w:ascii="Calibri" w:eastAsia="Calibri" w:hAnsi="Calibri" w:cs="Calibri"/>
          <w:color w:val="FF0000"/>
          <w:spacing w:val="1"/>
        </w:rPr>
        <w:t>0</w:t>
      </w:r>
      <w:r>
        <w:rPr>
          <w:rFonts w:ascii="Calibri" w:eastAsia="Calibri" w:hAnsi="Calibri" w:cs="Calibri"/>
          <w:color w:val="FF0000"/>
          <w:spacing w:val="-1"/>
        </w:rPr>
        <w:t>x</w:t>
      </w:r>
      <w:r>
        <w:rPr>
          <w:rFonts w:ascii="Calibri" w:eastAsia="Calibri" w:hAnsi="Calibri" w:cs="Calibri"/>
          <w:color w:val="FF0000"/>
          <w:spacing w:val="1"/>
        </w:rPr>
        <w:t>8</w:t>
      </w:r>
      <w:r>
        <w:rPr>
          <w:rFonts w:ascii="Calibri" w:eastAsia="Calibri" w:hAnsi="Calibri" w:cs="Calibri"/>
          <w:color w:val="FF0000"/>
        </w:rPr>
        <w:t xml:space="preserve">4 </w:t>
      </w:r>
      <w:hyperlink r:id="rId6">
        <w:r>
          <w:rPr>
            <w:rFonts w:ascii="Calibri" w:eastAsia="Calibri" w:hAnsi="Calibri" w:cs="Calibri"/>
            <w:color w:val="000000"/>
          </w:rPr>
          <w:t>ht</w:t>
        </w:r>
        <w:r>
          <w:rPr>
            <w:rFonts w:ascii="Calibri" w:eastAsia="Calibri" w:hAnsi="Calibri" w:cs="Calibri"/>
            <w:color w:val="000000"/>
            <w:spacing w:val="-1"/>
          </w:rPr>
          <w:t>t</w:t>
        </w:r>
        <w:r>
          <w:rPr>
            <w:rFonts w:ascii="Calibri" w:eastAsia="Calibri" w:hAnsi="Calibri" w:cs="Calibri"/>
            <w:color w:val="000000"/>
          </w:rPr>
          <w:t>ps</w:t>
        </w:r>
        <w:r>
          <w:rPr>
            <w:rFonts w:ascii="Calibri" w:eastAsia="Calibri" w:hAnsi="Calibri" w:cs="Calibri"/>
            <w:color w:val="000000"/>
            <w:spacing w:val="-1"/>
          </w:rPr>
          <w:t>://</w:t>
        </w:r>
        <w:r>
          <w:rPr>
            <w:rFonts w:ascii="Calibri" w:eastAsia="Calibri" w:hAnsi="Calibri" w:cs="Calibri"/>
            <w:color w:val="000000"/>
          </w:rPr>
          <w:t>bs</w:t>
        </w:r>
        <w:r>
          <w:rPr>
            <w:rFonts w:ascii="Calibri" w:eastAsia="Calibri" w:hAnsi="Calibri" w:cs="Calibri"/>
            <w:color w:val="000000"/>
            <w:spacing w:val="1"/>
          </w:rPr>
          <w:t>c</w:t>
        </w:r>
        <w:r>
          <w:rPr>
            <w:rFonts w:ascii="Calibri" w:eastAsia="Calibri" w:hAnsi="Calibri" w:cs="Calibri"/>
            <w:color w:val="000000"/>
          </w:rPr>
          <w:t>s</w:t>
        </w:r>
        <w:r>
          <w:rPr>
            <w:rFonts w:ascii="Calibri" w:eastAsia="Calibri" w:hAnsi="Calibri" w:cs="Calibri"/>
            <w:color w:val="000000"/>
            <w:spacing w:val="1"/>
          </w:rPr>
          <w:t>c</w:t>
        </w:r>
        <w:r>
          <w:rPr>
            <w:rFonts w:ascii="Calibri" w:eastAsia="Calibri" w:hAnsi="Calibri" w:cs="Calibri"/>
            <w:color w:val="000000"/>
          </w:rPr>
          <w:t>a</w:t>
        </w:r>
        <w:r>
          <w:rPr>
            <w:rFonts w:ascii="Calibri" w:eastAsia="Calibri" w:hAnsi="Calibri" w:cs="Calibri"/>
            <w:color w:val="000000"/>
            <w:spacing w:val="-1"/>
          </w:rPr>
          <w:t>n</w:t>
        </w:r>
        <w:r>
          <w:rPr>
            <w:rFonts w:ascii="Calibri" w:eastAsia="Calibri" w:hAnsi="Calibri" w:cs="Calibri"/>
            <w:color w:val="000000"/>
          </w:rPr>
          <w:t>.</w:t>
        </w:r>
        <w:r>
          <w:rPr>
            <w:rFonts w:ascii="Calibri" w:eastAsia="Calibri" w:hAnsi="Calibri" w:cs="Calibri"/>
            <w:color w:val="000000"/>
            <w:spacing w:val="1"/>
          </w:rPr>
          <w:t>c</w:t>
        </w:r>
        <w:r>
          <w:rPr>
            <w:rFonts w:ascii="Calibri" w:eastAsia="Calibri" w:hAnsi="Calibri" w:cs="Calibri"/>
            <w:color w:val="000000"/>
            <w:spacing w:val="-1"/>
          </w:rPr>
          <w:t>o</w:t>
        </w:r>
        <w:r>
          <w:rPr>
            <w:rFonts w:ascii="Calibri" w:eastAsia="Calibri" w:hAnsi="Calibri" w:cs="Calibri"/>
            <w:color w:val="000000"/>
          </w:rPr>
          <w:t>m</w:t>
        </w:r>
        <w:r>
          <w:rPr>
            <w:rFonts w:ascii="Calibri" w:eastAsia="Calibri" w:hAnsi="Calibri" w:cs="Calibri"/>
            <w:color w:val="000000"/>
            <w:spacing w:val="-1"/>
          </w:rPr>
          <w:t>/</w:t>
        </w:r>
        <w:r>
          <w:rPr>
            <w:rFonts w:ascii="Calibri" w:eastAsia="Calibri" w:hAnsi="Calibri" w:cs="Calibri"/>
            <w:color w:val="000000"/>
          </w:rPr>
          <w:t>t</w:t>
        </w:r>
        <w:r>
          <w:rPr>
            <w:rFonts w:ascii="Calibri" w:eastAsia="Calibri" w:hAnsi="Calibri" w:cs="Calibri"/>
            <w:color w:val="000000"/>
            <w:spacing w:val="-1"/>
          </w:rPr>
          <w:t>x</w:t>
        </w:r>
        <w:r>
          <w:rPr>
            <w:rFonts w:ascii="Calibri" w:eastAsia="Calibri" w:hAnsi="Calibri" w:cs="Calibri"/>
            <w:color w:val="000000"/>
          </w:rPr>
          <w:t>s?a=</w:t>
        </w:r>
        <w:r>
          <w:rPr>
            <w:rFonts w:ascii="Calibri" w:eastAsia="Calibri" w:hAnsi="Calibri" w:cs="Calibri"/>
            <w:color w:val="000000"/>
            <w:spacing w:val="1"/>
          </w:rPr>
          <w:t>0</w:t>
        </w:r>
        <w:r>
          <w:rPr>
            <w:rFonts w:ascii="Calibri" w:eastAsia="Calibri" w:hAnsi="Calibri" w:cs="Calibri"/>
            <w:color w:val="000000"/>
            <w:spacing w:val="-1"/>
          </w:rPr>
          <w:t>x</w:t>
        </w:r>
        <w:r>
          <w:rPr>
            <w:rFonts w:ascii="Calibri" w:eastAsia="Calibri" w:hAnsi="Calibri" w:cs="Calibri"/>
            <w:color w:val="000000"/>
            <w:spacing w:val="1"/>
          </w:rPr>
          <w:t>84811</w:t>
        </w:r>
        <w:r>
          <w:rPr>
            <w:rFonts w:ascii="Calibri" w:eastAsia="Calibri" w:hAnsi="Calibri" w:cs="Calibri"/>
            <w:color w:val="000000"/>
          </w:rPr>
          <w:t>d</w:t>
        </w:r>
        <w:r>
          <w:rPr>
            <w:rFonts w:ascii="Calibri" w:eastAsia="Calibri" w:hAnsi="Calibri" w:cs="Calibri"/>
            <w:color w:val="000000"/>
            <w:spacing w:val="1"/>
          </w:rPr>
          <w:t>901063391658</w:t>
        </w:r>
        <w:r>
          <w:rPr>
            <w:rFonts w:ascii="Calibri" w:eastAsia="Calibri" w:hAnsi="Calibri" w:cs="Calibri"/>
            <w:color w:val="000000"/>
          </w:rPr>
          <w:t>dd</w:t>
        </w:r>
        <w:r>
          <w:rPr>
            <w:rFonts w:ascii="Calibri" w:eastAsia="Calibri" w:hAnsi="Calibri" w:cs="Calibri"/>
            <w:color w:val="000000"/>
            <w:spacing w:val="-1"/>
          </w:rPr>
          <w:t>a</w:t>
        </w:r>
        <w:r>
          <w:rPr>
            <w:rFonts w:ascii="Calibri" w:eastAsia="Calibri" w:hAnsi="Calibri" w:cs="Calibri"/>
            <w:color w:val="000000"/>
            <w:spacing w:val="1"/>
            <w:w w:val="101"/>
          </w:rPr>
          <w:t>c</w:t>
        </w:r>
        <w:r>
          <w:rPr>
            <w:rFonts w:ascii="Calibri" w:eastAsia="Calibri" w:hAnsi="Calibri" w:cs="Calibri"/>
            <w:color w:val="000000"/>
          </w:rPr>
          <w:t>b</w:t>
        </w:r>
        <w:r>
          <w:rPr>
            <w:rFonts w:ascii="Calibri" w:eastAsia="Calibri" w:hAnsi="Calibri" w:cs="Calibri"/>
            <w:color w:val="000000"/>
            <w:spacing w:val="1"/>
          </w:rPr>
          <w:t>6</w:t>
        </w:r>
        <w:r>
          <w:rPr>
            <w:rFonts w:ascii="Calibri" w:eastAsia="Calibri" w:hAnsi="Calibri" w:cs="Calibri"/>
            <w:color w:val="000000"/>
          </w:rPr>
          <w:t>dbc</w:t>
        </w:r>
        <w:r>
          <w:rPr>
            <w:rFonts w:ascii="Calibri" w:eastAsia="Calibri" w:hAnsi="Calibri" w:cs="Calibri"/>
            <w:color w:val="000000"/>
            <w:spacing w:val="1"/>
          </w:rPr>
          <w:t>6926</w:t>
        </w:r>
        <w:r>
          <w:rPr>
            <w:rFonts w:ascii="Calibri" w:eastAsia="Calibri" w:hAnsi="Calibri" w:cs="Calibri"/>
            <w:color w:val="000000"/>
          </w:rPr>
          <w:t>d</w:t>
        </w:r>
        <w:r>
          <w:rPr>
            <w:rFonts w:ascii="Calibri" w:eastAsia="Calibri" w:hAnsi="Calibri" w:cs="Calibri"/>
            <w:color w:val="000000"/>
            <w:spacing w:val="1"/>
          </w:rPr>
          <w:t>9014038</w:t>
        </w:r>
        <w:r>
          <w:rPr>
            <w:rFonts w:ascii="Calibri" w:eastAsia="Calibri" w:hAnsi="Calibri" w:cs="Calibri"/>
            <w:color w:val="000000"/>
          </w:rPr>
          <w:t>d</w:t>
        </w:r>
        <w:r>
          <w:rPr>
            <w:rFonts w:ascii="Calibri" w:eastAsia="Calibri" w:hAnsi="Calibri" w:cs="Calibri"/>
            <w:color w:val="000000"/>
            <w:spacing w:val="-1"/>
          </w:rPr>
          <w:t>&amp;</w:t>
        </w:r>
        <w:r>
          <w:rPr>
            <w:rFonts w:ascii="Calibri" w:eastAsia="Calibri" w:hAnsi="Calibri" w:cs="Calibri"/>
            <w:color w:val="000000"/>
            <w:spacing w:val="1"/>
          </w:rPr>
          <w:t>f</w:t>
        </w:r>
        <w:r>
          <w:rPr>
            <w:rFonts w:ascii="Calibri" w:eastAsia="Calibri" w:hAnsi="Calibri" w:cs="Calibri"/>
            <w:color w:val="000000"/>
          </w:rPr>
          <w:t>=5</w:t>
        </w:r>
      </w:hyperlink>
    </w:p>
    <w:p w14:paraId="1B12D78C" w14:textId="77777777" w:rsidR="00BA24F8" w:rsidRDefault="00450BE4">
      <w:pPr>
        <w:ind w:left="113" w:right="701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d=</w:t>
      </w:r>
      <w:r>
        <w:rPr>
          <w:rFonts w:ascii="Calibri" w:eastAsia="Calibri" w:hAnsi="Calibri" w:cs="Calibri"/>
          <w:spacing w:val="1"/>
        </w:rPr>
        <w:t>"c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nten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ro</w:t>
      </w:r>
      <w:r>
        <w:rPr>
          <w:rFonts w:ascii="Calibri" w:eastAsia="Calibri" w:hAnsi="Calibri" w:cs="Calibri"/>
          <w:spacing w:val="-1"/>
          <w:w w:val="10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</w:t>
      </w:r>
      <w:r>
        <w:rPr>
          <w:rFonts w:ascii="Calibri" w:eastAsia="Calibri" w:hAnsi="Calibri" w:cs="Calibri"/>
          <w:spacing w:val="1"/>
          <w:w w:val="101"/>
        </w:rPr>
        <w:t>"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1"/>
          <w:w w:val="101"/>
        </w:rPr>
        <w:t>i</w:t>
      </w:r>
      <w:r>
        <w:rPr>
          <w:rFonts w:ascii="Calibri" w:eastAsia="Calibri" w:hAnsi="Calibri" w:cs="Calibri"/>
        </w:rPr>
        <w:t>n"&gt;</w:t>
      </w:r>
    </w:p>
    <w:p w14:paraId="3CE3D03B" w14:textId="77777777" w:rsidR="00BA24F8" w:rsidRDefault="00450BE4">
      <w:pPr>
        <w:spacing w:before="23"/>
        <w:ind w:left="113" w:right="89"/>
        <w:jc w:val="both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spacing w:val="1"/>
          </w:rPr>
          <w:t>F</w:t>
        </w:r>
        <w:r>
          <w:rPr>
            <w:rFonts w:ascii="Calibri" w:eastAsia="Calibri" w:hAnsi="Calibri" w:cs="Calibri"/>
            <w:spacing w:val="-1"/>
          </w:rPr>
          <w:t>o</w:t>
        </w:r>
        <w:r>
          <w:rPr>
            <w:rFonts w:ascii="Calibri" w:eastAsia="Calibri" w:hAnsi="Calibri" w:cs="Calibri"/>
          </w:rPr>
          <w:t>r</w:t>
        </w:r>
        <w:r>
          <w:rPr>
            <w:rFonts w:ascii="Calibri" w:eastAsia="Calibri" w:hAnsi="Calibri" w:cs="Calibri"/>
            <w:spacing w:val="1"/>
          </w:rPr>
          <w:t xml:space="preserve"> 0</w:t>
        </w:r>
        <w:r>
          <w:rPr>
            <w:rFonts w:ascii="Calibri" w:eastAsia="Calibri" w:hAnsi="Calibri" w:cs="Calibri"/>
            <w:spacing w:val="-1"/>
          </w:rPr>
          <w:t>x</w:t>
        </w:r>
        <w:r>
          <w:rPr>
            <w:rFonts w:ascii="Calibri" w:eastAsia="Calibri" w:hAnsi="Calibri" w:cs="Calibri"/>
            <w:spacing w:val="1"/>
          </w:rPr>
          <w:t>84811</w:t>
        </w:r>
        <w:r>
          <w:rPr>
            <w:rFonts w:ascii="Calibri" w:eastAsia="Calibri" w:hAnsi="Calibri" w:cs="Calibri"/>
          </w:rPr>
          <w:t>d</w:t>
        </w:r>
        <w:r>
          <w:rPr>
            <w:rFonts w:ascii="Calibri" w:eastAsia="Calibri" w:hAnsi="Calibri" w:cs="Calibri"/>
            <w:spacing w:val="1"/>
          </w:rPr>
          <w:t>901063391658</w:t>
        </w:r>
        <w:r>
          <w:rPr>
            <w:rFonts w:ascii="Calibri" w:eastAsia="Calibri" w:hAnsi="Calibri" w:cs="Calibri"/>
          </w:rPr>
          <w:t>dd</w:t>
        </w:r>
        <w:r>
          <w:rPr>
            <w:rFonts w:ascii="Calibri" w:eastAsia="Calibri" w:hAnsi="Calibri" w:cs="Calibri"/>
            <w:spacing w:val="-1"/>
          </w:rPr>
          <w:t>a</w:t>
        </w:r>
        <w:r>
          <w:rPr>
            <w:rFonts w:ascii="Calibri" w:eastAsia="Calibri" w:hAnsi="Calibri" w:cs="Calibri"/>
            <w:spacing w:val="1"/>
          </w:rPr>
          <w:t>c</w:t>
        </w:r>
        <w:r>
          <w:rPr>
            <w:rFonts w:ascii="Calibri" w:eastAsia="Calibri" w:hAnsi="Calibri" w:cs="Calibri"/>
          </w:rPr>
          <w:t>b</w:t>
        </w:r>
        <w:r>
          <w:rPr>
            <w:rFonts w:ascii="Calibri" w:eastAsia="Calibri" w:hAnsi="Calibri" w:cs="Calibri"/>
            <w:spacing w:val="1"/>
          </w:rPr>
          <w:t>6</w:t>
        </w:r>
        <w:r>
          <w:rPr>
            <w:rFonts w:ascii="Calibri" w:eastAsia="Calibri" w:hAnsi="Calibri" w:cs="Calibri"/>
          </w:rPr>
          <w:t>dbc</w:t>
        </w:r>
        <w:r>
          <w:rPr>
            <w:rFonts w:ascii="Calibri" w:eastAsia="Calibri" w:hAnsi="Calibri" w:cs="Calibri"/>
            <w:spacing w:val="1"/>
          </w:rPr>
          <w:t>6926</w:t>
        </w:r>
        <w:r>
          <w:rPr>
            <w:rFonts w:ascii="Calibri" w:eastAsia="Calibri" w:hAnsi="Calibri" w:cs="Calibri"/>
          </w:rPr>
          <w:t>d</w:t>
        </w:r>
        <w:r>
          <w:rPr>
            <w:rFonts w:ascii="Calibri" w:eastAsia="Calibri" w:hAnsi="Calibri" w:cs="Calibri"/>
            <w:spacing w:val="1"/>
          </w:rPr>
          <w:t>9014038</w:t>
        </w:r>
        <w:proofErr w:type="gramStart"/>
        <w:r>
          <w:rPr>
            <w:rFonts w:ascii="Calibri" w:eastAsia="Calibri" w:hAnsi="Calibri" w:cs="Calibri"/>
          </w:rPr>
          <w:t>d</w:t>
        </w:r>
        <w:r>
          <w:rPr>
            <w:rFonts w:ascii="Calibri" w:eastAsia="Calibri" w:hAnsi="Calibri" w:cs="Calibri"/>
            <w:spacing w:val="1"/>
          </w:rPr>
          <w:t xml:space="preserve"> </w:t>
        </w:r>
        <w:r>
          <w:rPr>
            <w:rFonts w:ascii="Calibri" w:eastAsia="Calibri" w:hAnsi="Calibri" w:cs="Calibri"/>
          </w:rPr>
          <w:t>’</w:t>
        </w:r>
        <w:proofErr w:type="gramEnd"/>
        <w:r>
          <w:rPr>
            <w:rFonts w:ascii="Calibri" w:eastAsia="Calibri" w:hAnsi="Calibri" w:cs="Calibri"/>
          </w:rPr>
          <w:t>” 0x8</w:t>
        </w:r>
        <w:r>
          <w:rPr>
            <w:rFonts w:ascii="Calibri" w:eastAsia="Calibri" w:hAnsi="Calibri" w:cs="Calibri"/>
            <w:spacing w:val="1"/>
          </w:rPr>
          <w:t>4811</w:t>
        </w:r>
        <w:r>
          <w:rPr>
            <w:rFonts w:ascii="Calibri" w:eastAsia="Calibri" w:hAnsi="Calibri" w:cs="Calibri"/>
          </w:rPr>
          <w:t>d</w:t>
        </w:r>
        <w:r>
          <w:rPr>
            <w:rFonts w:ascii="Calibri" w:eastAsia="Calibri" w:hAnsi="Calibri" w:cs="Calibri"/>
            <w:spacing w:val="1"/>
          </w:rPr>
          <w:t>901063391658</w:t>
        </w:r>
        <w:r>
          <w:rPr>
            <w:rFonts w:ascii="Calibri" w:eastAsia="Calibri" w:hAnsi="Calibri" w:cs="Calibri"/>
          </w:rPr>
          <w:t>dd</w:t>
        </w:r>
        <w:r>
          <w:rPr>
            <w:rFonts w:ascii="Calibri" w:eastAsia="Calibri" w:hAnsi="Calibri" w:cs="Calibri"/>
            <w:spacing w:val="-1"/>
          </w:rPr>
          <w:t>a</w:t>
        </w:r>
        <w:r>
          <w:rPr>
            <w:rFonts w:ascii="Calibri" w:eastAsia="Calibri" w:hAnsi="Calibri" w:cs="Calibri"/>
          </w:rPr>
          <w:t>Cb</w:t>
        </w:r>
        <w:r>
          <w:rPr>
            <w:rFonts w:ascii="Calibri" w:eastAsia="Calibri" w:hAnsi="Calibri" w:cs="Calibri"/>
            <w:spacing w:val="1"/>
          </w:rPr>
          <w:t>6D</w:t>
        </w:r>
        <w:r>
          <w:rPr>
            <w:rFonts w:ascii="Calibri" w:eastAsia="Calibri" w:hAnsi="Calibri" w:cs="Calibri"/>
          </w:rPr>
          <w:t>b</w:t>
        </w:r>
        <w:r>
          <w:rPr>
            <w:rFonts w:ascii="Calibri" w:eastAsia="Calibri" w:hAnsi="Calibri" w:cs="Calibri"/>
            <w:spacing w:val="1"/>
          </w:rPr>
          <w:t>c6926</w:t>
        </w:r>
        <w:r>
          <w:rPr>
            <w:rFonts w:ascii="Calibri" w:eastAsia="Calibri" w:hAnsi="Calibri" w:cs="Calibri"/>
          </w:rPr>
          <w:t>d</w:t>
        </w:r>
        <w:r>
          <w:rPr>
            <w:rFonts w:ascii="Calibri" w:eastAsia="Calibri" w:hAnsi="Calibri" w:cs="Calibri"/>
            <w:spacing w:val="1"/>
          </w:rPr>
          <w:t>9014038D</w:t>
        </w:r>
        <w:r>
          <w:rPr>
            <w:rFonts w:ascii="Calibri" w:eastAsia="Calibri" w:hAnsi="Calibri" w:cs="Calibri"/>
            <w:spacing w:val="-1"/>
            <w:w w:val="101"/>
          </w:rPr>
          <w:t>:</w:t>
        </w:r>
        <w:r>
          <w:rPr>
            <w:rFonts w:ascii="Calibri" w:eastAsia="Calibri" w:hAnsi="Calibri" w:cs="Calibri"/>
            <w:spacing w:val="-1"/>
          </w:rPr>
          <w:t>//</w:t>
        </w:r>
        <w:r>
          <w:rPr>
            <w:rFonts w:ascii="Calibri" w:eastAsia="Calibri" w:hAnsi="Calibri" w:cs="Calibri"/>
          </w:rPr>
          <w:t>spa</w:t>
        </w:r>
      </w:hyperlink>
    </w:p>
    <w:p w14:paraId="0AB82E05" w14:textId="77777777" w:rsidR="00BA24F8" w:rsidRDefault="00450BE4">
      <w:pPr>
        <w:spacing w:before="22"/>
        <w:ind w:left="113" w:right="163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put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dden"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meT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id="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meT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ue=</w:t>
      </w:r>
      <w:r>
        <w:rPr>
          <w:rFonts w:ascii="Calibri" w:eastAsia="Calibri" w:hAnsi="Calibri" w:cs="Calibri"/>
          <w:spacing w:val="1"/>
        </w:rPr>
        <w:t>"D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 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me </w:t>
      </w:r>
      <w:r>
        <w:rPr>
          <w:rFonts w:ascii="Calibri" w:eastAsia="Calibri" w:hAnsi="Calibri" w:cs="Calibri"/>
          <w:spacing w:val="-1"/>
        </w:rPr>
        <w:t>(</w:t>
      </w:r>
      <w:r>
        <w:rPr>
          <w:rFonts w:ascii="Calibri" w:eastAsia="Calibri" w:hAnsi="Calibri" w:cs="Calibri"/>
        </w:rPr>
        <w:t>UT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)</w:t>
      </w:r>
      <w:r>
        <w:rPr>
          <w:rFonts w:ascii="Calibri" w:eastAsia="Calibri" w:hAnsi="Calibri" w:cs="Calibri"/>
          <w:spacing w:val="1"/>
          <w:w w:val="101"/>
        </w:rPr>
        <w:t>"</w:t>
      </w:r>
      <w:r>
        <w:rPr>
          <w:rFonts w:ascii="Calibri" w:eastAsia="Calibri" w:hAnsi="Calibri" w:cs="Calibri"/>
        </w:rPr>
        <w:t>&gt;</w:t>
      </w:r>
    </w:p>
    <w:p w14:paraId="56CA2D56" w14:textId="77777777" w:rsidR="00BA24F8" w:rsidRDefault="00450BE4">
      <w:pPr>
        <w:spacing w:before="22"/>
        <w:ind w:left="113" w:right="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put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dden"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Ag</w:t>
      </w:r>
      <w:r>
        <w:rPr>
          <w:rFonts w:ascii="Calibri" w:eastAsia="Calibri" w:hAnsi="Calibri" w:cs="Calibri"/>
        </w:rPr>
        <w:t>eTex</w:t>
      </w:r>
      <w:r>
        <w:rPr>
          <w:rFonts w:ascii="Calibri" w:eastAsia="Calibri" w:hAnsi="Calibri" w:cs="Calibri"/>
          <w:spacing w:val="-1"/>
        </w:rPr>
        <w:t>t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d=</w:t>
      </w:r>
      <w:r>
        <w:rPr>
          <w:rFonts w:ascii="Calibri" w:eastAsia="Calibri" w:hAnsi="Calibri" w:cs="Calibri"/>
          <w:spacing w:val="1"/>
        </w:rPr>
        <w:t>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Ag</w:t>
      </w:r>
      <w:r>
        <w:rPr>
          <w:rFonts w:ascii="Calibri" w:eastAsia="Calibri" w:hAnsi="Calibri" w:cs="Calibri"/>
        </w:rPr>
        <w:t>eTex</w:t>
      </w:r>
      <w:r>
        <w:rPr>
          <w:rFonts w:ascii="Calibri" w:eastAsia="Calibri" w:hAnsi="Calibri" w:cs="Calibri"/>
          <w:spacing w:val="-1"/>
        </w:rPr>
        <w:t>t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ue=</w:t>
      </w:r>
      <w:r>
        <w:rPr>
          <w:rFonts w:ascii="Calibri" w:eastAsia="Calibri" w:hAnsi="Calibri" w:cs="Calibri"/>
          <w:spacing w:val="1"/>
        </w:rPr>
        <w:t>"Ag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ype=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dden"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</w:t>
      </w:r>
      <w:r>
        <w:rPr>
          <w:rFonts w:ascii="Calibri" w:eastAsia="Calibri" w:hAnsi="Calibri" w:cs="Calibri"/>
          <w:spacing w:val="1"/>
          <w:w w:val="101"/>
        </w:rPr>
        <w:t>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Ag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  <w:w w:val="101"/>
        </w:rPr>
        <w:t>i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  <w:spacing w:val="-1"/>
          <w:w w:val="101"/>
        </w:rPr>
        <w:t>l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>"</w:t>
      </w:r>
    </w:p>
    <w:p w14:paraId="253A2CF0" w14:textId="77777777" w:rsidR="00BA24F8" w:rsidRDefault="00450BE4">
      <w:pPr>
        <w:spacing w:before="22"/>
        <w:ind w:left="113" w:right="4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put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dden"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meTi</w:t>
      </w:r>
      <w:r>
        <w:rPr>
          <w:rFonts w:ascii="Calibri" w:eastAsia="Calibri" w:hAnsi="Calibri" w:cs="Calibri"/>
          <w:spacing w:val="-1"/>
        </w:rPr>
        <w:t>tl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d=</w:t>
      </w:r>
      <w:r>
        <w:rPr>
          <w:rFonts w:ascii="Calibri" w:eastAsia="Calibri" w:hAnsi="Calibri" w:cs="Calibri"/>
          <w:spacing w:val="1"/>
        </w:rPr>
        <w:t>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meTi</w:t>
      </w:r>
      <w:r>
        <w:rPr>
          <w:rFonts w:ascii="Calibri" w:eastAsia="Calibri" w:hAnsi="Calibri" w:cs="Calibri"/>
          <w:spacing w:val="-1"/>
        </w:rPr>
        <w:t>tl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ue=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show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 xml:space="preserve">etime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t"&gt;</w:t>
      </w:r>
    </w:p>
    <w:p w14:paraId="43DAADDB" w14:textId="77777777" w:rsidR="00BA24F8" w:rsidRDefault="00450BE4">
      <w:pPr>
        <w:spacing w:before="22"/>
        <w:ind w:left="113" w:right="17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put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dden"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Gas</w:t>
      </w:r>
      <w:r>
        <w:rPr>
          <w:rFonts w:ascii="Calibri" w:eastAsia="Calibri" w:hAnsi="Calibri" w:cs="Calibri"/>
          <w:spacing w:val="-1"/>
        </w:rPr>
        <w:t>Pri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d=</w:t>
      </w:r>
      <w:r>
        <w:rPr>
          <w:rFonts w:ascii="Calibri" w:eastAsia="Calibri" w:hAnsi="Calibri" w:cs="Calibri"/>
          <w:spacing w:val="1"/>
        </w:rPr>
        <w:t>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Gas</w:t>
      </w:r>
      <w:r>
        <w:rPr>
          <w:rFonts w:ascii="Calibri" w:eastAsia="Calibri" w:hAnsi="Calibri" w:cs="Calibri"/>
          <w:spacing w:val="-1"/>
        </w:rPr>
        <w:t>Pri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ue=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 xml:space="preserve">Gas </w:t>
      </w:r>
      <w:r>
        <w:rPr>
          <w:rFonts w:ascii="Calibri" w:eastAsia="Calibri" w:hAnsi="Calibri" w:cs="Calibri"/>
          <w:spacing w:val="-1"/>
        </w:rPr>
        <w:t>Pri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ei</w:t>
      </w:r>
      <w:proofErr w:type="spellEnd"/>
      <w:r>
        <w:rPr>
          <w:rFonts w:ascii="Calibri" w:eastAsia="Calibri" w:hAnsi="Calibri" w:cs="Calibri"/>
        </w:rPr>
        <w:t>"&gt;</w:t>
      </w:r>
    </w:p>
    <w:p w14:paraId="374C8D04" w14:textId="77777777" w:rsidR="00BA24F8" w:rsidRDefault="00450BE4">
      <w:pPr>
        <w:spacing w:before="22"/>
        <w:ind w:left="113" w:right="30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put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dden"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nFe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tl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d=</w:t>
      </w:r>
      <w:r>
        <w:rPr>
          <w:rFonts w:ascii="Calibri" w:eastAsia="Calibri" w:hAnsi="Calibri" w:cs="Calibri"/>
          <w:spacing w:val="1"/>
        </w:rPr>
        <w:t>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nFe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tl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ue=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  <w:spacing w:val="-1"/>
        </w:rPr>
        <w:t>(</w:t>
      </w:r>
      <w:r>
        <w:rPr>
          <w:rFonts w:ascii="Calibri" w:eastAsia="Calibri" w:hAnsi="Calibri" w:cs="Calibri"/>
        </w:rPr>
        <w:t xml:space="preserve">Gas </w:t>
      </w:r>
      <w:r>
        <w:rPr>
          <w:rFonts w:ascii="Calibri" w:eastAsia="Calibri" w:hAnsi="Calibri" w:cs="Calibri"/>
          <w:spacing w:val="-1"/>
        </w:rPr>
        <w:t>Pri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Gas Us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by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ns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i</w:t>
      </w:r>
      <w:r>
        <w:rPr>
          <w:rFonts w:ascii="Calibri" w:eastAsia="Calibri" w:hAnsi="Calibri" w:cs="Calibri"/>
        </w:rPr>
        <w:t>n BN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1"/>
          <w:w w:val="101"/>
        </w:rPr>
        <w:t>"</w:t>
      </w:r>
      <w:r>
        <w:rPr>
          <w:rFonts w:ascii="Calibri" w:eastAsia="Calibri" w:hAnsi="Calibri" w:cs="Calibri"/>
        </w:rPr>
        <w:t>&gt;</w:t>
      </w:r>
    </w:p>
    <w:p w14:paraId="0ECA9FDB" w14:textId="77777777" w:rsidR="00BA24F8" w:rsidRDefault="00450BE4">
      <w:pPr>
        <w:spacing w:before="22"/>
        <w:ind w:left="113" w:right="239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put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dden"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Gas</w:t>
      </w:r>
      <w:r>
        <w:rPr>
          <w:rFonts w:ascii="Calibri" w:eastAsia="Calibri" w:hAnsi="Calibri" w:cs="Calibri"/>
          <w:spacing w:val="-1"/>
        </w:rPr>
        <w:t>Pri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eTex</w:t>
      </w:r>
      <w:r>
        <w:rPr>
          <w:rFonts w:ascii="Calibri" w:eastAsia="Calibri" w:hAnsi="Calibri" w:cs="Calibri"/>
          <w:spacing w:val="-1"/>
        </w:rPr>
        <w:t>t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d=</w:t>
      </w:r>
      <w:r>
        <w:rPr>
          <w:rFonts w:ascii="Calibri" w:eastAsia="Calibri" w:hAnsi="Calibri" w:cs="Calibri"/>
          <w:spacing w:val="1"/>
        </w:rPr>
        <w:t>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Gas</w:t>
      </w:r>
      <w:r>
        <w:rPr>
          <w:rFonts w:ascii="Calibri" w:eastAsia="Calibri" w:hAnsi="Calibri" w:cs="Calibri"/>
          <w:spacing w:val="-1"/>
        </w:rPr>
        <w:t>Pri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eTex</w:t>
      </w:r>
      <w:r>
        <w:rPr>
          <w:rFonts w:ascii="Calibri" w:eastAsia="Calibri" w:hAnsi="Calibri" w:cs="Calibri"/>
          <w:spacing w:val="-1"/>
        </w:rPr>
        <w:t>t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ue=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 xml:space="preserve">Gas </w:t>
      </w:r>
      <w:r>
        <w:rPr>
          <w:rFonts w:ascii="Calibri" w:eastAsia="Calibri" w:hAnsi="Calibri" w:cs="Calibri"/>
          <w:spacing w:val="-1"/>
        </w:rPr>
        <w:t>Pr</w:t>
      </w:r>
      <w:r>
        <w:rPr>
          <w:rFonts w:ascii="Calibri" w:eastAsia="Calibri" w:hAnsi="Calibri" w:cs="Calibri"/>
          <w:spacing w:val="-1"/>
          <w:w w:val="101"/>
        </w:rPr>
        <w:t>i</w:t>
      </w:r>
      <w:r>
        <w:rPr>
          <w:rFonts w:ascii="Calibri" w:eastAsia="Calibri" w:hAnsi="Calibri" w:cs="Calibri"/>
          <w:spacing w:val="1"/>
          <w:w w:val="10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&gt;</w:t>
      </w:r>
    </w:p>
    <w:p w14:paraId="0E636064" w14:textId="77777777" w:rsidR="00BA24F8" w:rsidRDefault="00450BE4">
      <w:pPr>
        <w:spacing w:before="22"/>
        <w:ind w:left="113" w:right="335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put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dden"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nTex</w:t>
      </w:r>
      <w:r>
        <w:rPr>
          <w:rFonts w:ascii="Calibri" w:eastAsia="Calibri" w:hAnsi="Calibri" w:cs="Calibri"/>
          <w:spacing w:val="-1"/>
        </w:rPr>
        <w:t>t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d=</w:t>
      </w:r>
      <w:r>
        <w:rPr>
          <w:rFonts w:ascii="Calibri" w:eastAsia="Calibri" w:hAnsi="Calibri" w:cs="Calibri"/>
          <w:spacing w:val="1"/>
        </w:rPr>
        <w:t>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nTex</w:t>
      </w:r>
      <w:r>
        <w:rPr>
          <w:rFonts w:ascii="Calibri" w:eastAsia="Calibri" w:hAnsi="Calibri" w:cs="Calibri"/>
          <w:spacing w:val="-1"/>
        </w:rPr>
        <w:t>t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ue=</w:t>
      </w:r>
      <w:r>
        <w:rPr>
          <w:rFonts w:ascii="Calibri" w:eastAsia="Calibri" w:hAnsi="Calibri" w:cs="Calibri"/>
          <w:spacing w:val="1"/>
        </w:rPr>
        <w:t>"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1"/>
          <w:w w:val="101"/>
        </w:rPr>
        <w:t>"</w:t>
      </w:r>
      <w:r>
        <w:rPr>
          <w:rFonts w:ascii="Calibri" w:eastAsia="Calibri" w:hAnsi="Calibri" w:cs="Calibri"/>
        </w:rPr>
        <w:t>&gt;</w:t>
      </w:r>
    </w:p>
    <w:p w14:paraId="157588EA" w14:textId="77777777" w:rsidR="00BA24F8" w:rsidRDefault="00450BE4">
      <w:pPr>
        <w:spacing w:before="22"/>
        <w:ind w:left="113" w:right="78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v </w:t>
      </w:r>
      <w:r>
        <w:rPr>
          <w:rFonts w:ascii="Calibri" w:eastAsia="Calibri" w:hAnsi="Calibri" w:cs="Calibri"/>
          <w:spacing w:val="1"/>
          <w:w w:val="101"/>
        </w:rPr>
        <w:t>c</w:t>
      </w:r>
      <w:r>
        <w:rPr>
          <w:rFonts w:ascii="Calibri" w:eastAsia="Calibri" w:hAnsi="Calibri" w:cs="Calibri"/>
          <w:spacing w:val="-1"/>
          <w:w w:val="101"/>
        </w:rPr>
        <w:t>l</w:t>
      </w:r>
      <w:r>
        <w:rPr>
          <w:rFonts w:ascii="Calibri" w:eastAsia="Calibri" w:hAnsi="Calibri" w:cs="Calibri"/>
        </w:rPr>
        <w:t>ass=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  <w:spacing w:val="1"/>
          <w:w w:val="10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1"/>
          <w:w w:val="101"/>
        </w:rPr>
        <w:t>i</w:t>
      </w:r>
      <w:r>
        <w:rPr>
          <w:rFonts w:ascii="Calibri" w:eastAsia="Calibri" w:hAnsi="Calibri" w:cs="Calibri"/>
        </w:rPr>
        <w:t>ner"&gt;</w:t>
      </w:r>
    </w:p>
    <w:p w14:paraId="59122F68" w14:textId="77777777" w:rsidR="00BA24F8" w:rsidRDefault="00450BE4">
      <w:pPr>
        <w:spacing w:before="22"/>
        <w:ind w:left="113" w:right="38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v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ass=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d-md-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ust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y-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nten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</w:rPr>
        <w:t>between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li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n-i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ems</w:t>
      </w:r>
      <w:r>
        <w:rPr>
          <w:rFonts w:ascii="Calibri" w:eastAsia="Calibri" w:hAnsi="Calibri" w:cs="Calibri"/>
          <w:spacing w:val="1"/>
        </w:rPr>
        <w:t>-c</w:t>
      </w:r>
      <w:r>
        <w:rPr>
          <w:rFonts w:ascii="Calibri" w:eastAsia="Calibri" w:hAnsi="Calibri" w:cs="Calibri"/>
        </w:rPr>
        <w:t>enter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y-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1"/>
          <w:w w:val="101"/>
        </w:rPr>
        <w:t>"</w:t>
      </w:r>
      <w:r>
        <w:rPr>
          <w:rFonts w:ascii="Calibri" w:eastAsia="Calibri" w:hAnsi="Calibri" w:cs="Calibri"/>
        </w:rPr>
        <w:t>&gt;</w:t>
      </w:r>
    </w:p>
    <w:p w14:paraId="29B17DAD" w14:textId="77777777" w:rsidR="00BA24F8" w:rsidRDefault="00450BE4">
      <w:pPr>
        <w:spacing w:before="22"/>
        <w:ind w:left="113" w:right="737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v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ass=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mb-1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mb-md-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1"/>
          <w:w w:val="101"/>
        </w:rPr>
        <w:t>"</w:t>
      </w:r>
      <w:r>
        <w:rPr>
          <w:rFonts w:ascii="Calibri" w:eastAsia="Calibri" w:hAnsi="Calibri" w:cs="Calibri"/>
        </w:rPr>
        <w:t>&gt;</w:t>
      </w:r>
    </w:p>
    <w:p w14:paraId="192F27F9" w14:textId="77777777" w:rsidR="00BA24F8" w:rsidRDefault="00450BE4">
      <w:pPr>
        <w:spacing w:before="22"/>
        <w:ind w:left="113" w:right="270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&lt;h1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ass=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h4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mb-</w:t>
      </w:r>
      <w:r>
        <w:rPr>
          <w:rFonts w:ascii="Calibri" w:eastAsia="Calibri" w:hAnsi="Calibri" w:cs="Calibri"/>
          <w:spacing w:val="1"/>
        </w:rPr>
        <w:t>0"</w:t>
      </w:r>
      <w:r>
        <w:rPr>
          <w:rFonts w:ascii="Calibri" w:eastAsia="Calibri" w:hAnsi="Calibri" w:cs="Calibri"/>
        </w:rPr>
        <w:t>&gt;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io</w:t>
      </w:r>
      <w:r>
        <w:rPr>
          <w:rFonts w:ascii="Calibri" w:eastAsia="Calibri" w:hAnsi="Calibri" w:cs="Calibri"/>
        </w:rPr>
        <w:t>ns&amp;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bsp</w:t>
      </w:r>
      <w:proofErr w:type="spellEnd"/>
      <w:r>
        <w:rPr>
          <w:rFonts w:ascii="Calibri" w:eastAsia="Calibri" w:hAnsi="Calibri" w:cs="Calibri"/>
          <w:spacing w:val="-2"/>
        </w:rPr>
        <w:t>;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ass=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sma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t-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nd</w:t>
      </w:r>
      <w:r>
        <w:rPr>
          <w:rFonts w:ascii="Calibri" w:eastAsia="Calibri" w:hAnsi="Calibri" w:cs="Calibri"/>
          <w:spacing w:val="-1"/>
        </w:rPr>
        <w:t>ar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spa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</w:p>
    <w:p w14:paraId="411D31EE" w14:textId="77777777" w:rsidR="00BA24F8" w:rsidRDefault="00450BE4">
      <w:pPr>
        <w:spacing w:before="22"/>
        <w:ind w:left="113" w:right="69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&lt;p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ass=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mb-0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t-b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eak sma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1"/>
          <w:w w:val="101"/>
        </w:rPr>
        <w:t>l</w:t>
      </w:r>
      <w:r>
        <w:rPr>
          <w:rFonts w:ascii="Calibri" w:eastAsia="Calibri" w:hAnsi="Calibri" w:cs="Calibri"/>
          <w:spacing w:val="1"/>
          <w:w w:val="101"/>
        </w:rPr>
        <w:t>"</w:t>
      </w:r>
      <w:r>
        <w:rPr>
          <w:rFonts w:ascii="Calibri" w:eastAsia="Calibri" w:hAnsi="Calibri" w:cs="Calibri"/>
        </w:rPr>
        <w:t>&gt;</w:t>
      </w:r>
    </w:p>
    <w:p w14:paraId="18115353" w14:textId="77777777" w:rsidR="00BA24F8" w:rsidRDefault="00450BE4">
      <w:pPr>
        <w:spacing w:before="22"/>
        <w:ind w:left="113" w:right="347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Con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>Pl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Hol</w:t>
      </w:r>
      <w:r>
        <w:rPr>
          <w:rFonts w:ascii="Calibri" w:eastAsia="Calibri" w:hAnsi="Calibri" w:cs="Calibri"/>
        </w:rPr>
        <w:t>der1</w:t>
      </w:r>
      <w:r>
        <w:rPr>
          <w:rFonts w:ascii="Calibri" w:eastAsia="Calibri" w:hAnsi="Calibri" w:cs="Calibri"/>
          <w:spacing w:val="1"/>
        </w:rPr>
        <w:t>_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tl</w:t>
      </w:r>
      <w:r>
        <w:rPr>
          <w:rFonts w:ascii="Calibri" w:eastAsia="Calibri" w:hAnsi="Calibri" w:cs="Calibri"/>
        </w:rPr>
        <w:t>e"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ass=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sma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t-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nd</w:t>
      </w:r>
      <w:r>
        <w:rPr>
          <w:rFonts w:ascii="Calibri" w:eastAsia="Calibri" w:hAnsi="Calibri" w:cs="Calibri"/>
          <w:spacing w:val="-1"/>
        </w:rPr>
        <w:t>ar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&gt;</w:t>
      </w:r>
    </w:p>
    <w:p w14:paraId="6BB66526" w14:textId="77777777" w:rsidR="00BA24F8" w:rsidRDefault="00450BE4">
      <w:pPr>
        <w:spacing w:before="22"/>
        <w:ind w:left="113"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r &lt;a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f</w:t>
      </w:r>
      <w:proofErr w:type="spellEnd"/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  <w:spacing w:val="1"/>
        </w:rPr>
        <w:t>84811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901063391658</w:t>
      </w:r>
      <w:r>
        <w:rPr>
          <w:rFonts w:ascii="Calibri" w:eastAsia="Calibri" w:hAnsi="Calibri" w:cs="Calibri"/>
        </w:rPr>
        <w:t>dd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dbc</w:t>
      </w:r>
      <w:r>
        <w:rPr>
          <w:rFonts w:ascii="Calibri" w:eastAsia="Calibri" w:hAnsi="Calibri" w:cs="Calibri"/>
          <w:spacing w:val="1"/>
        </w:rPr>
        <w:t>6926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9014038</w:t>
      </w:r>
      <w:r>
        <w:rPr>
          <w:rFonts w:ascii="Calibri" w:eastAsia="Calibri" w:hAnsi="Calibri" w:cs="Calibri"/>
        </w:rPr>
        <w:t>d"</w:t>
      </w:r>
      <w:r>
        <w:rPr>
          <w:rFonts w:ascii="Calibri" w:eastAsia="Calibri" w:hAnsi="Calibri" w:cs="Calibri"/>
          <w:spacing w:val="1"/>
        </w:rPr>
        <w:t>&gt;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 xml:space="preserve"> 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ass=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t-p</w:t>
      </w:r>
      <w:r>
        <w:rPr>
          <w:rFonts w:ascii="Calibri" w:eastAsia="Calibri" w:hAnsi="Calibri" w:cs="Calibri"/>
          <w:spacing w:val="-1"/>
        </w:rPr>
        <w:t>ri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ar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t-b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eak</w:t>
      </w:r>
      <w:r>
        <w:rPr>
          <w:rFonts w:ascii="Calibri" w:eastAsia="Calibri" w:hAnsi="Calibri" w:cs="Calibri"/>
          <w:spacing w:val="1"/>
          <w:w w:val="101"/>
        </w:rPr>
        <w:t>"</w:t>
      </w:r>
      <w:r>
        <w:rPr>
          <w:rFonts w:ascii="Calibri" w:eastAsia="Calibri" w:hAnsi="Calibri" w:cs="Calibri"/>
        </w:rPr>
        <w:t>&gt;0</w:t>
      </w:r>
    </w:p>
    <w:p w14:paraId="4F536661" w14:textId="77777777" w:rsidR="00BA24F8" w:rsidRDefault="00450BE4">
      <w:pPr>
        <w:spacing w:before="22"/>
        <w:ind w:left="113" w:right="349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spa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&gt;’”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  <w:spacing w:val="1"/>
        </w:rPr>
        <w:t>84811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901063391658</w:t>
      </w:r>
      <w:r>
        <w:rPr>
          <w:rFonts w:ascii="Calibri" w:eastAsia="Calibri" w:hAnsi="Calibri" w:cs="Calibri"/>
        </w:rPr>
        <w:t>dd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Cb</w:t>
      </w:r>
      <w:r>
        <w:rPr>
          <w:rFonts w:ascii="Calibri" w:eastAsia="Calibri" w:hAnsi="Calibri" w:cs="Calibri"/>
          <w:spacing w:val="1"/>
        </w:rPr>
        <w:t>6D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c6926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9014038D</w:t>
      </w:r>
      <w:r>
        <w:rPr>
          <w:rFonts w:ascii="Calibri" w:eastAsia="Calibri" w:hAnsi="Calibri" w:cs="Calibri"/>
          <w:spacing w:val="-1"/>
        </w:rPr>
        <w:t>://</w:t>
      </w:r>
      <w:r>
        <w:rPr>
          <w:rFonts w:ascii="Calibri" w:eastAsia="Calibri" w:hAnsi="Calibri" w:cs="Calibri"/>
        </w:rPr>
        <w:t>spa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a&gt;</w:t>
      </w:r>
    </w:p>
    <w:p w14:paraId="4D8B6F94" w14:textId="77777777" w:rsidR="00BA24F8" w:rsidRDefault="00450BE4">
      <w:pPr>
        <w:spacing w:before="24"/>
        <w:ind w:left="113" w:right="194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 xml:space="preserve">p&gt; </w:t>
      </w:r>
      <w:r>
        <w:rPr>
          <w:rFonts w:ascii="Calibri" w:eastAsia="Calibri" w:hAnsi="Calibri" w:cs="Calibri"/>
          <w:color w:val="1A1C1E"/>
          <w:spacing w:val="1"/>
        </w:rPr>
        <w:t>A</w:t>
      </w:r>
      <w:r>
        <w:rPr>
          <w:rFonts w:ascii="Calibri" w:eastAsia="Calibri" w:hAnsi="Calibri" w:cs="Calibri"/>
          <w:color w:val="1A1C1E"/>
        </w:rPr>
        <w:t>d</w:t>
      </w:r>
      <w:r>
        <w:rPr>
          <w:rFonts w:ascii="Calibri" w:eastAsia="Calibri" w:hAnsi="Calibri" w:cs="Calibri"/>
          <w:color w:val="1A1C1E"/>
          <w:spacing w:val="1"/>
        </w:rPr>
        <w:t>615f665</w:t>
      </w:r>
      <w:r>
        <w:rPr>
          <w:rFonts w:ascii="Calibri" w:eastAsia="Calibri" w:hAnsi="Calibri" w:cs="Calibri"/>
          <w:color w:val="1A1C1E"/>
          <w:spacing w:val="3"/>
        </w:rPr>
        <w:t>D</w:t>
      </w:r>
      <w:r>
        <w:rPr>
          <w:rFonts w:ascii="Calibri" w:eastAsia="Calibri" w:hAnsi="Calibri" w:cs="Calibri"/>
          <w:color w:val="000000"/>
        </w:rPr>
        <w:t>&gt;</w:t>
      </w:r>
      <w:proofErr w:type="gramStart"/>
      <w:r>
        <w:rPr>
          <w:rFonts w:ascii="Calibri" w:eastAsia="Calibri" w:hAnsi="Calibri" w:cs="Calibri"/>
          <w:color w:val="000000"/>
        </w:rPr>
        <w:t>””</w:t>
      </w:r>
      <w:proofErr w:type="spellStart"/>
      <w:r>
        <w:rPr>
          <w:rFonts w:ascii="Calibri" w:eastAsia="Calibri" w:hAnsi="Calibri" w:cs="Calibri"/>
          <w:color w:val="000000"/>
        </w:rPr>
        <w:t>send</w:t>
      </w:r>
      <w:proofErr w:type="gramEnd"/>
      <w:r>
        <w:rPr>
          <w:rFonts w:ascii="Calibri" w:eastAsia="Calibri" w:hAnsi="Calibri" w:cs="Calibri"/>
          <w:color w:val="000000"/>
          <w:spacing w:val="-1"/>
        </w:rPr>
        <w:t>”</w:t>
      </w:r>
      <w:r>
        <w:rPr>
          <w:rFonts w:ascii="Calibri" w:eastAsia="Calibri" w:hAnsi="Calibri" w:cs="Calibri"/>
          <w:color w:val="000000"/>
        </w:rPr>
        <w:t>+””swa</w:t>
      </w:r>
      <w:r>
        <w:rPr>
          <w:rFonts w:ascii="Calibri" w:eastAsia="Calibri" w:hAnsi="Calibri" w:cs="Calibri"/>
          <w:color w:val="000000"/>
          <w:spacing w:val="-1"/>
        </w:rPr>
        <w:t>p</w:t>
      </w:r>
      <w:proofErr w:type="spellEnd"/>
      <w:r>
        <w:rPr>
          <w:rFonts w:ascii="Calibri" w:eastAsia="Calibri" w:hAnsi="Calibri" w:cs="Calibri"/>
          <w:color w:val="000000"/>
        </w:rPr>
        <w:t>””</w:t>
      </w:r>
      <w:r>
        <w:rPr>
          <w:rFonts w:ascii="Calibri" w:eastAsia="Calibri" w:hAnsi="Calibri" w:cs="Calibri"/>
          <w:color w:val="000000"/>
          <w:spacing w:val="-2"/>
        </w:rPr>
        <w:t>/</w:t>
      </w:r>
      <w:r>
        <w:rPr>
          <w:rFonts w:ascii="Calibri" w:eastAsia="Calibri" w:hAnsi="Calibri" w:cs="Calibri"/>
          <w:color w:val="000000"/>
          <w:spacing w:val="-1"/>
        </w:rPr>
        <w:t>/</w:t>
      </w:r>
      <w:r>
        <w:rPr>
          <w:rFonts w:ascii="Calibri" w:eastAsia="Calibri" w:hAnsi="Calibri" w:cs="Calibri"/>
          <w:color w:val="1A1C1E"/>
        </w:rPr>
        <w:t>&lt;</w:t>
      </w:r>
      <w:r>
        <w:rPr>
          <w:rFonts w:ascii="Calibri" w:eastAsia="Calibri" w:hAnsi="Calibri" w:cs="Calibri"/>
          <w:color w:val="1A1C1E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0</w:t>
      </w:r>
      <w:r>
        <w:rPr>
          <w:rFonts w:ascii="Calibri" w:eastAsia="Calibri" w:hAnsi="Calibri" w:cs="Calibri"/>
          <w:color w:val="000000"/>
          <w:spacing w:val="-1"/>
        </w:rPr>
        <w:t>x</w:t>
      </w:r>
      <w:r>
        <w:rPr>
          <w:rFonts w:ascii="Calibri" w:eastAsia="Calibri" w:hAnsi="Calibri" w:cs="Calibri"/>
          <w:color w:val="000000"/>
          <w:spacing w:val="1"/>
        </w:rPr>
        <w:t>84811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901063391658</w:t>
      </w:r>
      <w:r>
        <w:rPr>
          <w:rFonts w:ascii="Calibri" w:eastAsia="Calibri" w:hAnsi="Calibri" w:cs="Calibri"/>
          <w:color w:val="000000"/>
        </w:rPr>
        <w:t>dd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Cb</w:t>
      </w:r>
      <w:r>
        <w:rPr>
          <w:rFonts w:ascii="Calibri" w:eastAsia="Calibri" w:hAnsi="Calibri" w:cs="Calibri"/>
          <w:color w:val="000000"/>
          <w:spacing w:val="1"/>
        </w:rPr>
        <w:t>6D</w:t>
      </w: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  <w:spacing w:val="1"/>
        </w:rPr>
        <w:t>c6926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9014038D</w:t>
      </w:r>
      <w:r>
        <w:rPr>
          <w:rFonts w:ascii="Calibri" w:eastAsia="Calibri" w:hAnsi="Calibri" w:cs="Calibri"/>
          <w:color w:val="000000"/>
        </w:rPr>
        <w:t>&gt;</w:t>
      </w:r>
    </w:p>
    <w:p w14:paraId="79446085" w14:textId="77777777" w:rsidR="00BA24F8" w:rsidRDefault="00450BE4">
      <w:pPr>
        <w:spacing w:before="22"/>
        <w:ind w:left="113" w:right="15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1"/>
        </w:rPr>
        <w:t>&gt;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WA</w:t>
      </w:r>
      <w:r>
        <w:rPr>
          <w:rFonts w:ascii="Calibri" w:eastAsia="Calibri" w:hAnsi="Calibri" w:cs="Calibri"/>
          <w:spacing w:val="-1"/>
        </w:rPr>
        <w:t>LL</w:t>
      </w:r>
      <w:r>
        <w:rPr>
          <w:rFonts w:ascii="Calibri" w:eastAsia="Calibri" w:hAnsi="Calibri" w:cs="Calibri"/>
        </w:rPr>
        <w:t>ET&lt;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color w:val="1A1C1E"/>
          <w:spacing w:val="1"/>
        </w:rPr>
        <w:t>0</w:t>
      </w:r>
      <w:r>
        <w:rPr>
          <w:rFonts w:ascii="Calibri" w:eastAsia="Calibri" w:hAnsi="Calibri" w:cs="Calibri"/>
          <w:color w:val="1A1C1E"/>
          <w:spacing w:val="-1"/>
        </w:rPr>
        <w:t>x</w:t>
      </w:r>
      <w:r>
        <w:rPr>
          <w:rFonts w:ascii="Calibri" w:eastAsia="Calibri" w:hAnsi="Calibri" w:cs="Calibri"/>
          <w:color w:val="1A1C1E"/>
          <w:spacing w:val="1"/>
        </w:rPr>
        <w:t>27</w:t>
      </w:r>
      <w:r>
        <w:rPr>
          <w:rFonts w:ascii="Calibri" w:eastAsia="Calibri" w:hAnsi="Calibri" w:cs="Calibri"/>
          <w:color w:val="1A1C1E"/>
        </w:rPr>
        <w:t>b</w:t>
      </w:r>
      <w:r>
        <w:rPr>
          <w:rFonts w:ascii="Calibri" w:eastAsia="Calibri" w:hAnsi="Calibri" w:cs="Calibri"/>
          <w:color w:val="1A1C1E"/>
          <w:spacing w:val="1"/>
        </w:rPr>
        <w:t>7Bf9</w:t>
      </w:r>
      <w:r>
        <w:rPr>
          <w:rFonts w:ascii="Calibri" w:eastAsia="Calibri" w:hAnsi="Calibri" w:cs="Calibri"/>
          <w:color w:val="1A1C1E"/>
        </w:rPr>
        <w:t>E</w:t>
      </w:r>
      <w:r>
        <w:rPr>
          <w:rFonts w:ascii="Calibri" w:eastAsia="Calibri" w:hAnsi="Calibri" w:cs="Calibri"/>
          <w:color w:val="1A1C1E"/>
          <w:spacing w:val="1"/>
        </w:rPr>
        <w:t>9834A912411752</w:t>
      </w:r>
      <w:r>
        <w:rPr>
          <w:rFonts w:ascii="Calibri" w:eastAsia="Calibri" w:hAnsi="Calibri" w:cs="Calibri"/>
          <w:color w:val="1A1C1E"/>
          <w:spacing w:val="1"/>
          <w:w w:val="101"/>
        </w:rPr>
        <w:t>c</w:t>
      </w:r>
      <w:r>
        <w:rPr>
          <w:rFonts w:ascii="Calibri" w:eastAsia="Calibri" w:hAnsi="Calibri" w:cs="Calibri"/>
          <w:color w:val="1A1C1E"/>
          <w:spacing w:val="1"/>
        </w:rPr>
        <w:t>4D</w:t>
      </w:r>
      <w:r>
        <w:rPr>
          <w:rFonts w:ascii="Calibri" w:eastAsia="Calibri" w:hAnsi="Calibri" w:cs="Calibri"/>
          <w:color w:val="1A1C1E"/>
          <w:spacing w:val="1"/>
          <w:w w:val="101"/>
        </w:rPr>
        <w:t>c</w:t>
      </w:r>
      <w:r>
        <w:rPr>
          <w:rFonts w:ascii="Calibri" w:eastAsia="Calibri" w:hAnsi="Calibri" w:cs="Calibri"/>
          <w:color w:val="1A1C1E"/>
          <w:spacing w:val="1"/>
        </w:rPr>
        <w:t>3</w:t>
      </w:r>
      <w:r>
        <w:rPr>
          <w:rFonts w:ascii="Calibri" w:eastAsia="Calibri" w:hAnsi="Calibri" w:cs="Calibri"/>
          <w:color w:val="1A1C1E"/>
        </w:rPr>
        <w:t>C</w:t>
      </w:r>
      <w:r>
        <w:rPr>
          <w:rFonts w:ascii="Calibri" w:eastAsia="Calibri" w:hAnsi="Calibri" w:cs="Calibri"/>
          <w:color w:val="1A1C1E"/>
          <w:spacing w:val="1"/>
        </w:rPr>
        <w:t>c7A</w:t>
      </w:r>
      <w:r>
        <w:rPr>
          <w:rFonts w:ascii="Calibri" w:eastAsia="Calibri" w:hAnsi="Calibri" w:cs="Calibri"/>
          <w:color w:val="1A1C1E"/>
        </w:rPr>
        <w:t>d</w:t>
      </w:r>
      <w:r>
        <w:rPr>
          <w:rFonts w:ascii="Calibri" w:eastAsia="Calibri" w:hAnsi="Calibri" w:cs="Calibri"/>
          <w:color w:val="1A1C1E"/>
          <w:spacing w:val="1"/>
        </w:rPr>
        <w:t>615f665</w:t>
      </w:r>
      <w:r>
        <w:rPr>
          <w:rFonts w:ascii="Calibri" w:eastAsia="Calibri" w:hAnsi="Calibri" w:cs="Calibri"/>
          <w:color w:val="1A1C1E"/>
          <w:spacing w:val="8"/>
        </w:rPr>
        <w:t>D</w:t>
      </w:r>
      <w:r>
        <w:rPr>
          <w:rFonts w:ascii="Calibri" w:eastAsia="Calibri" w:hAnsi="Calibri" w:cs="Calibri"/>
          <w:color w:val="000000"/>
        </w:rPr>
        <w:t>&gt;</w:t>
      </w:r>
      <w:proofErr w:type="gramStart"/>
      <w:r>
        <w:rPr>
          <w:rFonts w:ascii="Calibri" w:eastAsia="Calibri" w:hAnsi="Calibri" w:cs="Calibri"/>
          <w:color w:val="000000"/>
        </w:rPr>
        <w:t>””t</w:t>
      </w:r>
      <w:r>
        <w:rPr>
          <w:rFonts w:ascii="Calibri" w:eastAsia="Calibri" w:hAnsi="Calibri" w:cs="Calibri"/>
          <w:color w:val="000000"/>
          <w:spacing w:val="-1"/>
        </w:rPr>
        <w:t>r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spacing w:val="1"/>
        </w:rPr>
        <w:t>f</w:t>
      </w:r>
      <w:r>
        <w:rPr>
          <w:rFonts w:ascii="Calibri" w:eastAsia="Calibri" w:hAnsi="Calibri" w:cs="Calibri"/>
          <w:color w:val="000000"/>
        </w:rPr>
        <w:t>er</w:t>
      </w:r>
      <w:proofErr w:type="gramEnd"/>
      <w:r>
        <w:rPr>
          <w:rFonts w:ascii="Calibri" w:eastAsia="Calibri" w:hAnsi="Calibri" w:cs="Calibri"/>
          <w:color w:val="000000"/>
          <w:spacing w:val="-1"/>
        </w:rPr>
        <w:t>”</w:t>
      </w:r>
      <w:r>
        <w:rPr>
          <w:rFonts w:ascii="Calibri" w:eastAsia="Calibri" w:hAnsi="Calibri" w:cs="Calibri"/>
          <w:color w:val="000000"/>
        </w:rPr>
        <w:t>”+””</w:t>
      </w:r>
      <w:r>
        <w:rPr>
          <w:rFonts w:ascii="Calibri" w:eastAsia="Calibri" w:hAnsi="Calibri" w:cs="Calibri"/>
          <w:color w:val="000000"/>
          <w:spacing w:val="-1"/>
        </w:rPr>
        <w:t>r</w:t>
      </w:r>
      <w:r>
        <w:rPr>
          <w:rFonts w:ascii="Calibri" w:eastAsia="Calibri" w:hAnsi="Calibri" w:cs="Calibri"/>
          <w:color w:val="000000"/>
          <w:w w:val="101"/>
        </w:rPr>
        <w:t>e</w:t>
      </w:r>
      <w:r>
        <w:rPr>
          <w:rFonts w:ascii="Calibri" w:eastAsia="Calibri" w:hAnsi="Calibri" w:cs="Calibri"/>
          <w:color w:val="000000"/>
          <w:spacing w:val="1"/>
          <w:w w:val="101"/>
        </w:rPr>
        <w:t>c</w:t>
      </w:r>
      <w:r>
        <w:rPr>
          <w:rFonts w:ascii="Calibri" w:eastAsia="Calibri" w:hAnsi="Calibri" w:cs="Calibri"/>
          <w:color w:val="000000"/>
        </w:rPr>
        <w:t>eive””&gt;”</w:t>
      </w:r>
      <w:r>
        <w:rPr>
          <w:rFonts w:ascii="Calibri" w:eastAsia="Calibri" w:hAnsi="Calibri" w:cs="Calibri"/>
          <w:color w:val="000000"/>
          <w:spacing w:val="-1"/>
        </w:rPr>
        <w:t>t</w:t>
      </w:r>
      <w:r>
        <w:rPr>
          <w:rFonts w:ascii="Calibri" w:eastAsia="Calibri" w:hAnsi="Calibri" w:cs="Calibri"/>
          <w:color w:val="000000"/>
          <w:spacing w:val="-1"/>
          <w:w w:val="101"/>
        </w:rPr>
        <w:t>r</w:t>
      </w:r>
      <w:r>
        <w:rPr>
          <w:rFonts w:ascii="Calibri" w:eastAsia="Calibri" w:hAnsi="Calibri" w:cs="Calibri"/>
          <w:color w:val="000000"/>
        </w:rPr>
        <w:t>ustw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  <w:spacing w:val="-1"/>
          <w:w w:val="101"/>
        </w:rPr>
        <w:t>ll</w:t>
      </w:r>
      <w:r>
        <w:rPr>
          <w:rFonts w:ascii="Calibri" w:eastAsia="Calibri" w:hAnsi="Calibri" w:cs="Calibri"/>
          <w:color w:val="000000"/>
        </w:rPr>
        <w:t>et”&gt;</w:t>
      </w:r>
    </w:p>
    <w:p w14:paraId="4F37D3C3" w14:textId="77777777" w:rsidR="00BA24F8" w:rsidRDefault="00450BE4">
      <w:pPr>
        <w:spacing w:before="20"/>
        <w:ind w:left="113" w:right="25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v&gt;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v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ass=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b-pane</w:t>
      </w:r>
      <w:r>
        <w:rPr>
          <w:rFonts w:ascii="Calibri" w:eastAsia="Calibri" w:hAnsi="Calibri" w:cs="Calibri"/>
          <w:spacing w:val="1"/>
        </w:rPr>
        <w:t xml:space="preserve"> 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ve"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io</w:t>
      </w:r>
      <w:r>
        <w:rPr>
          <w:rFonts w:ascii="Calibri" w:eastAsia="Calibri" w:hAnsi="Calibri" w:cs="Calibri"/>
        </w:rPr>
        <w:t>ns"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rol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bp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nel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1"/>
          <w:w w:val="101"/>
        </w:rPr>
        <w:t>i</w:t>
      </w:r>
      <w:r>
        <w:rPr>
          <w:rFonts w:ascii="Calibri" w:eastAsia="Calibri" w:hAnsi="Calibri" w:cs="Calibri"/>
        </w:rPr>
        <w:t>a-</w:t>
      </w:r>
      <w:proofErr w:type="spellStart"/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edby</w:t>
      </w:r>
      <w:proofErr w:type="spellEnd"/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>"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  <w:spacing w:val="-1"/>
          <w:w w:val="10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  <w:spacing w:val="-1"/>
          <w:w w:val="101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ns-t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b"&gt;</w:t>
      </w:r>
    </w:p>
    <w:p w14:paraId="2BC3CD03" w14:textId="77777777" w:rsidR="00BA24F8" w:rsidRDefault="00450BE4">
      <w:pPr>
        <w:spacing w:before="22"/>
        <w:ind w:left="113" w:right="2792"/>
        <w:jc w:val="both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462C1"/>
            <w:u w:val="single" w:color="0462C1"/>
          </w:rPr>
          <w:t>ht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u w:val="single" w:color="0462C1"/>
          </w:rPr>
          <w:t>ps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://</w:t>
        </w:r>
        <w:r>
          <w:rPr>
            <w:rFonts w:ascii="Calibri" w:eastAsia="Calibri" w:hAnsi="Calibri" w:cs="Calibri"/>
            <w:color w:val="0462C1"/>
            <w:u w:val="single" w:color="0462C1"/>
          </w:rPr>
          <w:t>bs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u w:val="single" w:color="0462C1"/>
          </w:rPr>
          <w:t>.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u w:val="single" w:color="0462C1"/>
          </w:rPr>
          <w:t>s?a=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0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84811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901063391658</w:t>
        </w:r>
        <w:r>
          <w:rPr>
            <w:rFonts w:ascii="Calibri" w:eastAsia="Calibri" w:hAnsi="Calibri" w:cs="Calibri"/>
            <w:color w:val="0462C1"/>
            <w:u w:val="single" w:color="0462C1"/>
          </w:rPr>
          <w:t>dd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1"/>
            <w:w w:val="10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6</w:t>
        </w:r>
        <w:r>
          <w:rPr>
            <w:rFonts w:ascii="Calibri" w:eastAsia="Calibri" w:hAnsi="Calibri" w:cs="Calibri"/>
            <w:color w:val="0462C1"/>
            <w:u w:val="single" w:color="0462C1"/>
          </w:rPr>
          <w:t>dbc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6926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9014038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&amp;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f</w:t>
        </w:r>
        <w:r>
          <w:rPr>
            <w:rFonts w:ascii="Calibri" w:eastAsia="Calibri" w:hAnsi="Calibri" w:cs="Calibri"/>
            <w:color w:val="0462C1"/>
            <w:u w:val="single" w:color="0462C1"/>
          </w:rPr>
          <w:t>=5</w:t>
        </w:r>
      </w:hyperlink>
    </w:p>
    <w:p w14:paraId="119CB885" w14:textId="77777777" w:rsidR="00BA24F8" w:rsidRDefault="00450BE4">
      <w:pPr>
        <w:spacing w:before="22"/>
        <w:ind w:left="113" w:right="1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put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me=</w:t>
      </w:r>
      <w:r>
        <w:rPr>
          <w:rFonts w:ascii="Calibri" w:eastAsia="Calibri" w:hAnsi="Calibri" w:cs="Calibri"/>
          <w:spacing w:val="1"/>
        </w:rPr>
        <w:t>"c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00$</w:t>
      </w:r>
      <w:r>
        <w:rPr>
          <w:rFonts w:ascii="Calibri" w:eastAsia="Calibri" w:hAnsi="Calibri" w:cs="Calibri"/>
        </w:rPr>
        <w:t>Con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>Pl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Hol</w:t>
      </w:r>
      <w:r>
        <w:rPr>
          <w:rFonts w:ascii="Calibri" w:eastAsia="Calibri" w:hAnsi="Calibri" w:cs="Calibri"/>
        </w:rPr>
        <w:t>der1</w:t>
      </w:r>
      <w:r>
        <w:rPr>
          <w:rFonts w:ascii="Calibri" w:eastAsia="Calibri" w:hAnsi="Calibri" w:cs="Calibri"/>
          <w:spacing w:val="1"/>
        </w:rPr>
        <w:t>$</w:t>
      </w:r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dd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s"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="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dden"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id="</w:t>
      </w:r>
      <w:proofErr w:type="spellStart"/>
      <w:r>
        <w:rPr>
          <w:rFonts w:ascii="Calibri" w:eastAsia="Calibri" w:hAnsi="Calibri" w:cs="Calibri"/>
        </w:rPr>
        <w:t>hd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dd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ue=</w:t>
      </w:r>
      <w:r>
        <w:rPr>
          <w:rFonts w:ascii="Calibri" w:eastAsia="Calibri" w:hAnsi="Calibri" w:cs="Calibri"/>
          <w:spacing w:val="1"/>
        </w:rPr>
        <w:t>"0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  <w:spacing w:val="1"/>
        </w:rPr>
        <w:t>27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7Bf9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9834A</w:t>
      </w:r>
      <w:r>
        <w:rPr>
          <w:rFonts w:ascii="Calibri" w:eastAsia="Calibri" w:hAnsi="Calibri" w:cs="Calibri"/>
        </w:rPr>
        <w:t>9</w:t>
      </w:r>
    </w:p>
    <w:p w14:paraId="445F8448" w14:textId="77777777" w:rsidR="00BA24F8" w:rsidRDefault="00450BE4">
      <w:pPr>
        <w:spacing w:before="24"/>
        <w:ind w:left="113" w:right="246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v&gt;&gt;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color w:val="1A1C1E"/>
          <w:spacing w:val="1"/>
        </w:rPr>
        <w:t>A</w:t>
      </w:r>
      <w:r>
        <w:rPr>
          <w:rFonts w:ascii="Calibri" w:eastAsia="Calibri" w:hAnsi="Calibri" w:cs="Calibri"/>
          <w:color w:val="1A1C1E"/>
        </w:rPr>
        <w:t>d</w:t>
      </w:r>
      <w:r>
        <w:rPr>
          <w:rFonts w:ascii="Calibri" w:eastAsia="Calibri" w:hAnsi="Calibri" w:cs="Calibri"/>
          <w:color w:val="1A1C1E"/>
          <w:spacing w:val="1"/>
        </w:rPr>
        <w:t>615f665</w:t>
      </w:r>
      <w:r>
        <w:rPr>
          <w:rFonts w:ascii="Calibri" w:eastAsia="Calibri" w:hAnsi="Calibri" w:cs="Calibri"/>
          <w:color w:val="1A1C1E"/>
          <w:spacing w:val="3"/>
        </w:rPr>
        <w:t>D</w:t>
      </w:r>
      <w:r>
        <w:rPr>
          <w:rFonts w:ascii="Calibri" w:eastAsia="Calibri" w:hAnsi="Calibri" w:cs="Calibri"/>
          <w:color w:val="000000"/>
        </w:rPr>
        <w:t>&gt;</w:t>
      </w:r>
      <w:proofErr w:type="gramStart"/>
      <w:r>
        <w:rPr>
          <w:rFonts w:ascii="Calibri" w:eastAsia="Calibri" w:hAnsi="Calibri" w:cs="Calibri"/>
          <w:color w:val="000000"/>
        </w:rPr>
        <w:t>””</w:t>
      </w:r>
      <w:r>
        <w:rPr>
          <w:rFonts w:ascii="Calibri" w:eastAsia="Calibri" w:hAnsi="Calibri" w:cs="Calibri"/>
          <w:color w:val="000000"/>
          <w:spacing w:val="1"/>
        </w:rPr>
        <w:t>S</w:t>
      </w:r>
      <w:r>
        <w:rPr>
          <w:rFonts w:ascii="Calibri" w:eastAsia="Calibri" w:hAnsi="Calibri" w:cs="Calibri"/>
          <w:color w:val="000000"/>
        </w:rPr>
        <w:t>end</w:t>
      </w:r>
      <w:proofErr w:type="gramEnd"/>
      <w:r>
        <w:rPr>
          <w:rFonts w:ascii="Calibri" w:eastAsia="Calibri" w:hAnsi="Calibri" w:cs="Calibri"/>
          <w:color w:val="000000"/>
        </w:rPr>
        <w:t>”"</w:t>
      </w:r>
      <w:r>
        <w:rPr>
          <w:rFonts w:ascii="Calibri" w:eastAsia="Calibri" w:hAnsi="Calibri" w:cs="Calibri"/>
          <w:color w:val="000000"/>
          <w:spacing w:val="-1"/>
        </w:rPr>
        <w:t>//</w:t>
      </w:r>
      <w:r>
        <w:rPr>
          <w:rFonts w:ascii="Calibri" w:eastAsia="Calibri" w:hAnsi="Calibri" w:cs="Calibri"/>
          <w:color w:val="1A1C1E"/>
        </w:rPr>
        <w:t>&lt;</w:t>
      </w:r>
      <w:r>
        <w:rPr>
          <w:rFonts w:ascii="Calibri" w:eastAsia="Calibri" w:hAnsi="Calibri" w:cs="Calibri"/>
          <w:color w:val="1A1C1E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0</w:t>
      </w:r>
      <w:r>
        <w:rPr>
          <w:rFonts w:ascii="Calibri" w:eastAsia="Calibri" w:hAnsi="Calibri" w:cs="Calibri"/>
          <w:color w:val="000000"/>
          <w:spacing w:val="-1"/>
        </w:rPr>
        <w:t>x</w:t>
      </w:r>
      <w:r>
        <w:rPr>
          <w:rFonts w:ascii="Calibri" w:eastAsia="Calibri" w:hAnsi="Calibri" w:cs="Calibri"/>
          <w:color w:val="000000"/>
          <w:spacing w:val="1"/>
        </w:rPr>
        <w:t>84811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901063391658</w:t>
      </w:r>
      <w:r>
        <w:rPr>
          <w:rFonts w:ascii="Calibri" w:eastAsia="Calibri" w:hAnsi="Calibri" w:cs="Calibri"/>
          <w:color w:val="000000"/>
        </w:rPr>
        <w:t>dd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Cb</w:t>
      </w:r>
      <w:r>
        <w:rPr>
          <w:rFonts w:ascii="Calibri" w:eastAsia="Calibri" w:hAnsi="Calibri" w:cs="Calibri"/>
          <w:color w:val="000000"/>
          <w:spacing w:val="1"/>
        </w:rPr>
        <w:t>6D</w:t>
      </w: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  <w:spacing w:val="1"/>
        </w:rPr>
        <w:t>c6926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9014038D</w:t>
      </w:r>
      <w:r>
        <w:rPr>
          <w:rFonts w:ascii="Calibri" w:eastAsia="Calibri" w:hAnsi="Calibri" w:cs="Calibri"/>
          <w:color w:val="000000"/>
        </w:rPr>
        <w:t>&gt;</w:t>
      </w:r>
    </w:p>
    <w:p w14:paraId="1F62A051" w14:textId="77777777" w:rsidR="00BA24F8" w:rsidRDefault="00450BE4">
      <w:pPr>
        <w:spacing w:before="20"/>
        <w:ind w:left="113" w:right="2792"/>
        <w:jc w:val="both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0462C1"/>
            <w:u w:val="single" w:color="0462C1"/>
          </w:rPr>
          <w:t>ht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u w:val="single" w:color="0462C1"/>
          </w:rPr>
          <w:t>ps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://</w:t>
        </w:r>
        <w:r>
          <w:rPr>
            <w:rFonts w:ascii="Calibri" w:eastAsia="Calibri" w:hAnsi="Calibri" w:cs="Calibri"/>
            <w:color w:val="0462C1"/>
            <w:u w:val="single" w:color="0462C1"/>
          </w:rPr>
          <w:t>bs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u w:val="single" w:color="0462C1"/>
          </w:rPr>
          <w:t>.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u w:val="single" w:color="0462C1"/>
          </w:rPr>
          <w:t>s?a=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0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84811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901063391658</w:t>
        </w:r>
        <w:r>
          <w:rPr>
            <w:rFonts w:ascii="Calibri" w:eastAsia="Calibri" w:hAnsi="Calibri" w:cs="Calibri"/>
            <w:color w:val="0462C1"/>
            <w:u w:val="single" w:color="0462C1"/>
          </w:rPr>
          <w:t>dd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1"/>
            <w:w w:val="10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6</w:t>
        </w:r>
        <w:r>
          <w:rPr>
            <w:rFonts w:ascii="Calibri" w:eastAsia="Calibri" w:hAnsi="Calibri" w:cs="Calibri"/>
            <w:color w:val="0462C1"/>
            <w:u w:val="single" w:color="0462C1"/>
          </w:rPr>
          <w:t>dbc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6926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9014038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&amp;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f</w:t>
        </w:r>
        <w:r>
          <w:rPr>
            <w:rFonts w:ascii="Calibri" w:eastAsia="Calibri" w:hAnsi="Calibri" w:cs="Calibri"/>
            <w:color w:val="0462C1"/>
            <w:u w:val="single" w:color="0462C1"/>
          </w:rPr>
          <w:t>=5</w:t>
        </w:r>
      </w:hyperlink>
    </w:p>
    <w:p w14:paraId="25ACF4F5" w14:textId="77777777" w:rsidR="00BA24F8" w:rsidRDefault="00450BE4">
      <w:pPr>
        <w:spacing w:before="24"/>
        <w:ind w:left="113" w:right="171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v&gt;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v&gt;&gt;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1A1C1E"/>
          <w:spacing w:val="1"/>
        </w:rPr>
        <w:t>A</w:t>
      </w:r>
      <w:r>
        <w:rPr>
          <w:rFonts w:ascii="Calibri" w:eastAsia="Calibri" w:hAnsi="Calibri" w:cs="Calibri"/>
          <w:color w:val="1A1C1E"/>
        </w:rPr>
        <w:t>d</w:t>
      </w:r>
      <w:r>
        <w:rPr>
          <w:rFonts w:ascii="Calibri" w:eastAsia="Calibri" w:hAnsi="Calibri" w:cs="Calibri"/>
          <w:color w:val="1A1C1E"/>
          <w:spacing w:val="1"/>
        </w:rPr>
        <w:t>615f665</w:t>
      </w:r>
      <w:r>
        <w:rPr>
          <w:rFonts w:ascii="Calibri" w:eastAsia="Calibri" w:hAnsi="Calibri" w:cs="Calibri"/>
          <w:color w:val="1A1C1E"/>
          <w:spacing w:val="2"/>
        </w:rPr>
        <w:t>D</w:t>
      </w:r>
      <w:r>
        <w:rPr>
          <w:rFonts w:ascii="Calibri" w:eastAsia="Calibri" w:hAnsi="Calibri" w:cs="Calibri"/>
          <w:color w:val="000000"/>
        </w:rPr>
        <w:t>&gt;</w:t>
      </w:r>
      <w:proofErr w:type="gramStart"/>
      <w:r>
        <w:rPr>
          <w:rFonts w:ascii="Calibri" w:eastAsia="Calibri" w:hAnsi="Calibri" w:cs="Calibri"/>
          <w:color w:val="000000"/>
        </w:rPr>
        <w:t>””</w:t>
      </w:r>
      <w:r>
        <w:rPr>
          <w:rFonts w:ascii="Calibri" w:eastAsia="Calibri" w:hAnsi="Calibri" w:cs="Calibri"/>
          <w:color w:val="000000"/>
          <w:spacing w:val="1"/>
        </w:rPr>
        <w:t>R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>c</w:t>
      </w:r>
      <w:r>
        <w:rPr>
          <w:rFonts w:ascii="Calibri" w:eastAsia="Calibri" w:hAnsi="Calibri" w:cs="Calibri"/>
          <w:color w:val="000000"/>
        </w:rPr>
        <w:t>eive</w:t>
      </w:r>
      <w:proofErr w:type="gramEnd"/>
      <w:r>
        <w:rPr>
          <w:rFonts w:ascii="Calibri" w:eastAsia="Calibri" w:hAnsi="Calibri" w:cs="Calibri"/>
          <w:color w:val="000000"/>
          <w:spacing w:val="1"/>
        </w:rPr>
        <w:t>"</w:t>
      </w:r>
      <w:r>
        <w:rPr>
          <w:rFonts w:ascii="Calibri" w:eastAsia="Calibri" w:hAnsi="Calibri" w:cs="Calibri"/>
          <w:color w:val="000000"/>
        </w:rPr>
        <w:t>”</w:t>
      </w:r>
      <w:r>
        <w:rPr>
          <w:rFonts w:ascii="Calibri" w:eastAsia="Calibri" w:hAnsi="Calibri" w:cs="Calibri"/>
          <w:color w:val="000000"/>
          <w:spacing w:val="-1"/>
        </w:rPr>
        <w:t>//</w:t>
      </w:r>
      <w:r>
        <w:rPr>
          <w:rFonts w:ascii="Calibri" w:eastAsia="Calibri" w:hAnsi="Calibri" w:cs="Calibri"/>
          <w:color w:val="1A1C1E"/>
        </w:rPr>
        <w:t>&lt;</w:t>
      </w:r>
      <w:r>
        <w:rPr>
          <w:rFonts w:ascii="Calibri" w:eastAsia="Calibri" w:hAnsi="Calibri" w:cs="Calibri"/>
          <w:color w:val="1A1C1E"/>
          <w:spacing w:val="7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0</w:t>
      </w:r>
      <w:r>
        <w:rPr>
          <w:rFonts w:ascii="Calibri" w:eastAsia="Calibri" w:hAnsi="Calibri" w:cs="Calibri"/>
          <w:color w:val="000000"/>
          <w:spacing w:val="-1"/>
        </w:rPr>
        <w:t>x</w:t>
      </w:r>
      <w:r>
        <w:rPr>
          <w:rFonts w:ascii="Calibri" w:eastAsia="Calibri" w:hAnsi="Calibri" w:cs="Calibri"/>
          <w:color w:val="000000"/>
          <w:spacing w:val="1"/>
        </w:rPr>
        <w:t>84811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901063391658</w:t>
      </w:r>
      <w:r>
        <w:rPr>
          <w:rFonts w:ascii="Calibri" w:eastAsia="Calibri" w:hAnsi="Calibri" w:cs="Calibri"/>
          <w:color w:val="000000"/>
        </w:rPr>
        <w:t>dd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Cb</w:t>
      </w:r>
      <w:r>
        <w:rPr>
          <w:rFonts w:ascii="Calibri" w:eastAsia="Calibri" w:hAnsi="Calibri" w:cs="Calibri"/>
          <w:color w:val="000000"/>
          <w:spacing w:val="1"/>
        </w:rPr>
        <w:t>6D</w:t>
      </w: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  <w:spacing w:val="1"/>
        </w:rPr>
        <w:t>c6926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9014038D</w:t>
      </w:r>
      <w:r>
        <w:rPr>
          <w:rFonts w:ascii="Calibri" w:eastAsia="Calibri" w:hAnsi="Calibri" w:cs="Calibri"/>
          <w:color w:val="000000"/>
        </w:rPr>
        <w:t>&gt;</w:t>
      </w:r>
    </w:p>
    <w:p w14:paraId="773E10F3" w14:textId="77777777" w:rsidR="00BA24F8" w:rsidRDefault="00450BE4">
      <w:pPr>
        <w:spacing w:before="20"/>
        <w:ind w:left="113" w:right="2792"/>
        <w:jc w:val="both"/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0462C1"/>
            <w:u w:val="single" w:color="0462C1"/>
          </w:rPr>
          <w:t>ht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u w:val="single" w:color="0462C1"/>
          </w:rPr>
          <w:t>ps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://</w:t>
        </w:r>
        <w:r>
          <w:rPr>
            <w:rFonts w:ascii="Calibri" w:eastAsia="Calibri" w:hAnsi="Calibri" w:cs="Calibri"/>
            <w:color w:val="0462C1"/>
            <w:u w:val="single" w:color="0462C1"/>
          </w:rPr>
          <w:t>bs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u w:val="single" w:color="0462C1"/>
          </w:rPr>
          <w:t>.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u w:val="single" w:color="0462C1"/>
          </w:rPr>
          <w:t>s?a=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0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84811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901063391658</w:t>
        </w:r>
        <w:r>
          <w:rPr>
            <w:rFonts w:ascii="Calibri" w:eastAsia="Calibri" w:hAnsi="Calibri" w:cs="Calibri"/>
            <w:color w:val="0462C1"/>
            <w:u w:val="single" w:color="0462C1"/>
          </w:rPr>
          <w:t>dd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1"/>
            <w:w w:val="10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6</w:t>
        </w:r>
        <w:r>
          <w:rPr>
            <w:rFonts w:ascii="Calibri" w:eastAsia="Calibri" w:hAnsi="Calibri" w:cs="Calibri"/>
            <w:color w:val="0462C1"/>
            <w:u w:val="single" w:color="0462C1"/>
          </w:rPr>
          <w:t>dbc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6926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9014038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&amp;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f</w:t>
        </w:r>
        <w:r>
          <w:rPr>
            <w:rFonts w:ascii="Calibri" w:eastAsia="Calibri" w:hAnsi="Calibri" w:cs="Calibri"/>
            <w:color w:val="0462C1"/>
            <w:u w:val="single" w:color="0462C1"/>
          </w:rPr>
          <w:t>=5</w:t>
        </w:r>
      </w:hyperlink>
    </w:p>
    <w:p w14:paraId="231D3217" w14:textId="77777777" w:rsidR="00BA24F8" w:rsidRDefault="00450BE4">
      <w:pPr>
        <w:spacing w:before="25"/>
        <w:ind w:left="113" w:right="20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v&gt;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v&gt;&gt;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1A1C1E"/>
          <w:spacing w:val="1"/>
        </w:rPr>
        <w:t>A</w:t>
      </w:r>
      <w:r>
        <w:rPr>
          <w:rFonts w:ascii="Calibri" w:eastAsia="Calibri" w:hAnsi="Calibri" w:cs="Calibri"/>
          <w:color w:val="1A1C1E"/>
        </w:rPr>
        <w:t>d</w:t>
      </w:r>
      <w:r>
        <w:rPr>
          <w:rFonts w:ascii="Calibri" w:eastAsia="Calibri" w:hAnsi="Calibri" w:cs="Calibri"/>
          <w:color w:val="1A1C1E"/>
          <w:spacing w:val="1"/>
        </w:rPr>
        <w:t>615f665</w:t>
      </w:r>
      <w:r>
        <w:rPr>
          <w:rFonts w:ascii="Calibri" w:eastAsia="Calibri" w:hAnsi="Calibri" w:cs="Calibri"/>
          <w:color w:val="1A1C1E"/>
          <w:spacing w:val="2"/>
        </w:rPr>
        <w:t>D</w:t>
      </w:r>
      <w:r>
        <w:rPr>
          <w:rFonts w:ascii="Calibri" w:eastAsia="Calibri" w:hAnsi="Calibri" w:cs="Calibri"/>
          <w:color w:val="000000"/>
        </w:rPr>
        <w:t>&gt;</w:t>
      </w:r>
      <w:proofErr w:type="gramStart"/>
      <w:r>
        <w:rPr>
          <w:rFonts w:ascii="Calibri" w:eastAsia="Calibri" w:hAnsi="Calibri" w:cs="Calibri"/>
          <w:color w:val="000000"/>
        </w:rPr>
        <w:t>””Buy</w:t>
      </w:r>
      <w:proofErr w:type="gramEnd"/>
      <w:r>
        <w:rPr>
          <w:rFonts w:ascii="Calibri" w:eastAsia="Calibri" w:hAnsi="Calibri" w:cs="Calibri"/>
          <w:color w:val="000000"/>
        </w:rPr>
        <w:t>”</w:t>
      </w:r>
      <w:r>
        <w:rPr>
          <w:rFonts w:ascii="Calibri" w:eastAsia="Calibri" w:hAnsi="Calibri" w:cs="Calibri"/>
          <w:color w:val="000000"/>
          <w:spacing w:val="1"/>
        </w:rPr>
        <w:t>"</w:t>
      </w:r>
      <w:r>
        <w:rPr>
          <w:rFonts w:ascii="Calibri" w:eastAsia="Calibri" w:hAnsi="Calibri" w:cs="Calibri"/>
          <w:color w:val="000000"/>
          <w:spacing w:val="-1"/>
        </w:rPr>
        <w:t>//</w:t>
      </w:r>
      <w:r>
        <w:rPr>
          <w:rFonts w:ascii="Calibri" w:eastAsia="Calibri" w:hAnsi="Calibri" w:cs="Calibri"/>
          <w:color w:val="1A1C1E"/>
        </w:rPr>
        <w:t>&lt;</w:t>
      </w:r>
      <w:r>
        <w:rPr>
          <w:rFonts w:ascii="Calibri" w:eastAsia="Calibri" w:hAnsi="Calibri" w:cs="Calibri"/>
          <w:color w:val="1A1C1E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0</w:t>
      </w:r>
      <w:r>
        <w:rPr>
          <w:rFonts w:ascii="Calibri" w:eastAsia="Calibri" w:hAnsi="Calibri" w:cs="Calibri"/>
          <w:color w:val="000000"/>
          <w:spacing w:val="-1"/>
        </w:rPr>
        <w:t>x</w:t>
      </w:r>
      <w:r>
        <w:rPr>
          <w:rFonts w:ascii="Calibri" w:eastAsia="Calibri" w:hAnsi="Calibri" w:cs="Calibri"/>
          <w:color w:val="000000"/>
          <w:spacing w:val="1"/>
        </w:rPr>
        <w:t>84811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901063391658</w:t>
      </w:r>
      <w:r>
        <w:rPr>
          <w:rFonts w:ascii="Calibri" w:eastAsia="Calibri" w:hAnsi="Calibri" w:cs="Calibri"/>
          <w:color w:val="000000"/>
        </w:rPr>
        <w:t>dd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Cb</w:t>
      </w:r>
      <w:r>
        <w:rPr>
          <w:rFonts w:ascii="Calibri" w:eastAsia="Calibri" w:hAnsi="Calibri" w:cs="Calibri"/>
          <w:color w:val="000000"/>
          <w:spacing w:val="1"/>
        </w:rPr>
        <w:t>6D</w:t>
      </w: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  <w:spacing w:val="1"/>
        </w:rPr>
        <w:t>c6926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9014038D</w:t>
      </w:r>
      <w:r>
        <w:rPr>
          <w:rFonts w:ascii="Calibri" w:eastAsia="Calibri" w:hAnsi="Calibri" w:cs="Calibri"/>
          <w:color w:val="000000"/>
        </w:rPr>
        <w:t>&gt;</w:t>
      </w:r>
    </w:p>
    <w:p w14:paraId="321760EB" w14:textId="77777777" w:rsidR="00BA24F8" w:rsidRDefault="00450BE4">
      <w:pPr>
        <w:spacing w:before="20"/>
        <w:ind w:left="113" w:right="2792"/>
        <w:jc w:val="both"/>
        <w:rPr>
          <w:rFonts w:ascii="Calibri" w:eastAsia="Calibri" w:hAnsi="Calibri" w:cs="Calibri"/>
        </w:rPr>
      </w:pPr>
      <w:hyperlink r:id="rId11">
        <w:r>
          <w:rPr>
            <w:rFonts w:ascii="Calibri" w:eastAsia="Calibri" w:hAnsi="Calibri" w:cs="Calibri"/>
            <w:color w:val="0462C1"/>
            <w:u w:val="single" w:color="0462C1"/>
          </w:rPr>
          <w:t>ht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u w:val="single" w:color="0462C1"/>
          </w:rPr>
          <w:t>ps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://</w:t>
        </w:r>
        <w:r>
          <w:rPr>
            <w:rFonts w:ascii="Calibri" w:eastAsia="Calibri" w:hAnsi="Calibri" w:cs="Calibri"/>
            <w:color w:val="0462C1"/>
            <w:u w:val="single" w:color="0462C1"/>
          </w:rPr>
          <w:t>bs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u w:val="single" w:color="0462C1"/>
          </w:rPr>
          <w:t>.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u w:val="single" w:color="0462C1"/>
          </w:rPr>
          <w:t>s?a=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0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84811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901063391658</w:t>
        </w:r>
        <w:r>
          <w:rPr>
            <w:rFonts w:ascii="Calibri" w:eastAsia="Calibri" w:hAnsi="Calibri" w:cs="Calibri"/>
            <w:color w:val="0462C1"/>
            <w:u w:val="single" w:color="0462C1"/>
          </w:rPr>
          <w:t>dd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1"/>
            <w:w w:val="10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6</w:t>
        </w:r>
        <w:r>
          <w:rPr>
            <w:rFonts w:ascii="Calibri" w:eastAsia="Calibri" w:hAnsi="Calibri" w:cs="Calibri"/>
            <w:color w:val="0462C1"/>
            <w:u w:val="single" w:color="0462C1"/>
          </w:rPr>
          <w:t>dbc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6926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9014038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&amp;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f</w:t>
        </w:r>
        <w:r>
          <w:rPr>
            <w:rFonts w:ascii="Calibri" w:eastAsia="Calibri" w:hAnsi="Calibri" w:cs="Calibri"/>
            <w:color w:val="0462C1"/>
            <w:u w:val="single" w:color="0462C1"/>
          </w:rPr>
          <w:t>=5</w:t>
        </w:r>
      </w:hyperlink>
    </w:p>
    <w:p w14:paraId="45EDD290" w14:textId="77777777" w:rsidR="00BA24F8" w:rsidRDefault="00450BE4">
      <w:pPr>
        <w:spacing w:before="24"/>
        <w:ind w:left="113" w:right="19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v&gt;</w:t>
      </w:r>
      <w:r>
        <w:rPr>
          <w:rFonts w:ascii="Calibri" w:eastAsia="Calibri" w:hAnsi="Calibri" w:cs="Calibri"/>
          <w:spacing w:val="1"/>
        </w:rPr>
        <w:t>&lt;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v&gt;&gt;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1A1C1E"/>
          <w:spacing w:val="1"/>
        </w:rPr>
        <w:t>A</w:t>
      </w:r>
      <w:r>
        <w:rPr>
          <w:rFonts w:ascii="Calibri" w:eastAsia="Calibri" w:hAnsi="Calibri" w:cs="Calibri"/>
          <w:color w:val="1A1C1E"/>
        </w:rPr>
        <w:t>d</w:t>
      </w:r>
      <w:r>
        <w:rPr>
          <w:rFonts w:ascii="Calibri" w:eastAsia="Calibri" w:hAnsi="Calibri" w:cs="Calibri"/>
          <w:color w:val="1A1C1E"/>
          <w:spacing w:val="1"/>
        </w:rPr>
        <w:t>615f665</w:t>
      </w:r>
      <w:r>
        <w:rPr>
          <w:rFonts w:ascii="Calibri" w:eastAsia="Calibri" w:hAnsi="Calibri" w:cs="Calibri"/>
          <w:color w:val="1A1C1E"/>
          <w:spacing w:val="2"/>
        </w:rPr>
        <w:t>D</w:t>
      </w:r>
      <w:r>
        <w:rPr>
          <w:rFonts w:ascii="Calibri" w:eastAsia="Calibri" w:hAnsi="Calibri" w:cs="Calibri"/>
          <w:color w:val="000000"/>
        </w:rPr>
        <w:t>&gt;</w:t>
      </w:r>
      <w:proofErr w:type="gramStart"/>
      <w:r>
        <w:rPr>
          <w:rFonts w:ascii="Calibri" w:eastAsia="Calibri" w:hAnsi="Calibri" w:cs="Calibri"/>
          <w:color w:val="000000"/>
        </w:rPr>
        <w:t>””</w:t>
      </w:r>
      <w:r>
        <w:rPr>
          <w:rFonts w:ascii="Calibri" w:eastAsia="Calibri" w:hAnsi="Calibri" w:cs="Calibri"/>
          <w:color w:val="000000"/>
          <w:spacing w:val="1"/>
        </w:rPr>
        <w:t>S</w:t>
      </w:r>
      <w:r>
        <w:rPr>
          <w:rFonts w:ascii="Calibri" w:eastAsia="Calibri" w:hAnsi="Calibri" w:cs="Calibri"/>
          <w:color w:val="000000"/>
        </w:rPr>
        <w:t>w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p</w:t>
      </w:r>
      <w:proofErr w:type="gramEnd"/>
      <w:r>
        <w:rPr>
          <w:rFonts w:ascii="Calibri" w:eastAsia="Calibri" w:hAnsi="Calibri" w:cs="Calibri"/>
          <w:color w:val="000000"/>
        </w:rPr>
        <w:t>”"</w:t>
      </w:r>
      <w:r>
        <w:rPr>
          <w:rFonts w:ascii="Calibri" w:eastAsia="Calibri" w:hAnsi="Calibri" w:cs="Calibri"/>
          <w:color w:val="000000"/>
          <w:spacing w:val="-1"/>
        </w:rPr>
        <w:t>//</w:t>
      </w:r>
      <w:r>
        <w:rPr>
          <w:rFonts w:ascii="Calibri" w:eastAsia="Calibri" w:hAnsi="Calibri" w:cs="Calibri"/>
          <w:color w:val="1A1C1E"/>
        </w:rPr>
        <w:t>&lt;</w:t>
      </w:r>
      <w:r>
        <w:rPr>
          <w:rFonts w:ascii="Calibri" w:eastAsia="Calibri" w:hAnsi="Calibri" w:cs="Calibri"/>
          <w:color w:val="1A1C1E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0</w:t>
      </w:r>
      <w:r>
        <w:rPr>
          <w:rFonts w:ascii="Calibri" w:eastAsia="Calibri" w:hAnsi="Calibri" w:cs="Calibri"/>
          <w:color w:val="000000"/>
          <w:spacing w:val="-1"/>
        </w:rPr>
        <w:t>x</w:t>
      </w:r>
      <w:r>
        <w:rPr>
          <w:rFonts w:ascii="Calibri" w:eastAsia="Calibri" w:hAnsi="Calibri" w:cs="Calibri"/>
          <w:color w:val="000000"/>
          <w:spacing w:val="1"/>
        </w:rPr>
        <w:t>84811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901063391658</w:t>
      </w:r>
      <w:r>
        <w:rPr>
          <w:rFonts w:ascii="Calibri" w:eastAsia="Calibri" w:hAnsi="Calibri" w:cs="Calibri"/>
          <w:color w:val="000000"/>
        </w:rPr>
        <w:t>dd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Cb</w:t>
      </w:r>
      <w:r>
        <w:rPr>
          <w:rFonts w:ascii="Calibri" w:eastAsia="Calibri" w:hAnsi="Calibri" w:cs="Calibri"/>
          <w:color w:val="000000"/>
          <w:spacing w:val="1"/>
        </w:rPr>
        <w:t>6D</w:t>
      </w: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  <w:spacing w:val="1"/>
        </w:rPr>
        <w:t>c6926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>9014038D</w:t>
      </w:r>
      <w:r>
        <w:rPr>
          <w:rFonts w:ascii="Calibri" w:eastAsia="Calibri" w:hAnsi="Calibri" w:cs="Calibri"/>
          <w:color w:val="000000"/>
        </w:rPr>
        <w:t>&gt;</w:t>
      </w:r>
    </w:p>
    <w:p w14:paraId="4FB3CB2F" w14:textId="77777777" w:rsidR="00BA24F8" w:rsidRDefault="00450BE4">
      <w:pPr>
        <w:spacing w:before="20"/>
        <w:ind w:left="113" w:right="2792"/>
        <w:jc w:val="both"/>
        <w:rPr>
          <w:rFonts w:ascii="Calibri" w:eastAsia="Calibri" w:hAnsi="Calibri" w:cs="Calibri"/>
        </w:rPr>
        <w:sectPr w:rsidR="00BA24F8">
          <w:pgSz w:w="12240" w:h="15840"/>
          <w:pgMar w:top="1040" w:right="840" w:bottom="280" w:left="1500" w:header="720" w:footer="720" w:gutter="0"/>
          <w:cols w:space="720"/>
        </w:sectPr>
      </w:pPr>
      <w:hyperlink r:id="rId12">
        <w:r>
          <w:rPr>
            <w:rFonts w:ascii="Calibri" w:eastAsia="Calibri" w:hAnsi="Calibri" w:cs="Calibri"/>
            <w:color w:val="0462C1"/>
            <w:u w:val="single" w:color="0462C1"/>
          </w:rPr>
          <w:t>ht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u w:val="single" w:color="0462C1"/>
          </w:rPr>
          <w:t>ps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://</w:t>
        </w:r>
        <w:r>
          <w:rPr>
            <w:rFonts w:ascii="Calibri" w:eastAsia="Calibri" w:hAnsi="Calibri" w:cs="Calibri"/>
            <w:color w:val="0462C1"/>
            <w:u w:val="single" w:color="0462C1"/>
          </w:rPr>
          <w:t>bs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u w:val="single" w:color="0462C1"/>
          </w:rPr>
          <w:t>.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u w:val="single" w:color="0462C1"/>
          </w:rPr>
          <w:t>s?a=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0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84811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901063391658</w:t>
        </w:r>
        <w:r>
          <w:rPr>
            <w:rFonts w:ascii="Calibri" w:eastAsia="Calibri" w:hAnsi="Calibri" w:cs="Calibri"/>
            <w:color w:val="0462C1"/>
            <w:u w:val="single" w:color="0462C1"/>
          </w:rPr>
          <w:t>dd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1"/>
            <w:w w:val="101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6</w:t>
        </w:r>
        <w:r>
          <w:rPr>
            <w:rFonts w:ascii="Calibri" w:eastAsia="Calibri" w:hAnsi="Calibri" w:cs="Calibri"/>
            <w:color w:val="0462C1"/>
            <w:u w:val="single" w:color="0462C1"/>
          </w:rPr>
          <w:t>dbc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6926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9014038</w:t>
        </w:r>
        <w:r>
          <w:rPr>
            <w:rFonts w:ascii="Calibri" w:eastAsia="Calibri" w:hAnsi="Calibri" w:cs="Calibri"/>
            <w:color w:val="0462C1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pacing w:val="-1"/>
            <w:u w:val="single" w:color="0462C1"/>
          </w:rPr>
          <w:t>&amp;</w:t>
        </w:r>
        <w:r>
          <w:rPr>
            <w:rFonts w:ascii="Calibri" w:eastAsia="Calibri" w:hAnsi="Calibri" w:cs="Calibri"/>
            <w:color w:val="0462C1"/>
            <w:spacing w:val="1"/>
            <w:u w:val="single" w:color="0462C1"/>
          </w:rPr>
          <w:t>f</w:t>
        </w:r>
        <w:r>
          <w:rPr>
            <w:rFonts w:ascii="Calibri" w:eastAsia="Calibri" w:hAnsi="Calibri" w:cs="Calibri"/>
            <w:color w:val="0462C1"/>
            <w:u w:val="single" w:color="0462C1"/>
          </w:rPr>
          <w:t>=5</w:t>
        </w:r>
      </w:hyperlink>
    </w:p>
    <w:p w14:paraId="3F86A0FE" w14:textId="77777777" w:rsidR="00BA24F8" w:rsidRDefault="00BA24F8">
      <w:pPr>
        <w:spacing w:line="200" w:lineRule="exact"/>
      </w:pPr>
    </w:p>
    <w:sectPr w:rsidR="00BA24F8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1460B"/>
    <w:multiLevelType w:val="multilevel"/>
    <w:tmpl w:val="8C02AE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F8"/>
    <w:rsid w:val="00450BE4"/>
    <w:rsid w:val="00BA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DFDE"/>
  <w15:docId w15:val="{165100EC-D705-40E8-9839-4B2EE02B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cscan.com/txs?a=0x84811d901063391658ddacb6dbc6926d9014038d&amp;f=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dress/0x84811d901063391658ddacb6dbc6926d9014038d" TargetMode="External"/><Relationship Id="rId12" Type="http://schemas.openxmlformats.org/officeDocument/2006/relationships/hyperlink" Target="https://bscscan.com/txs?a=0x84811d901063391658ddacb6dbc6926d9014038d&amp;f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cscan.com/txs?a=0x84811d901063391658ddacb6dbc6926d9014038d&amp;f=5" TargetMode="External"/><Relationship Id="rId11" Type="http://schemas.openxmlformats.org/officeDocument/2006/relationships/hyperlink" Target="https://bscscan.com/txs?a=0x84811d901063391658ddacb6dbc6926d9014038d&amp;f=5" TargetMode="External"/><Relationship Id="rId5" Type="http://schemas.openxmlformats.org/officeDocument/2006/relationships/hyperlink" Target="https://bscscan.com/txs?a=0x27b7Bf9E9834A912411752c4Dc3Cc7Ad615f665D&amp;f=5" TargetMode="External"/><Relationship Id="rId10" Type="http://schemas.openxmlformats.org/officeDocument/2006/relationships/hyperlink" Target="https://bscscan.com/txs?a=0x84811d901063391658ddacb6dbc6926d9014038d&amp;f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scscan.com/txs?a=0x84811d901063391658ddacb6dbc6926d9014038d&amp;f=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2023-07-07T14:49:00Z</dcterms:created>
  <dcterms:modified xsi:type="dcterms:W3CDTF">2023-07-07T14:49:00Z</dcterms:modified>
</cp:coreProperties>
</file>